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2376724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D6656B" w:rsidRPr="00D6656B" w14:paraId="225D789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Bedrijf"/>
                <w:id w:val="13406915"/>
                <w:placeholder>
                  <w:docPart w:val="B65710A356E64E9DAE307355AB69F5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5F2D67" w14:textId="77777777" w:rsidR="00D6656B" w:rsidRDefault="00D6656B" w:rsidP="00D6656B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Rescue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Robot</w:t>
                    </w:r>
                  </w:p>
                </w:tc>
              </w:sdtContent>
            </w:sdt>
          </w:tr>
          <w:tr w:rsidR="00D6656B" w:rsidRPr="00D6656B" w14:paraId="4A73B17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D5AED51E2D3E4CF49BAD9AD8D29F97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6E8578D" w14:textId="77777777" w:rsidR="00D6656B" w:rsidRDefault="00D6656B" w:rsidP="00D6656B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Bundel Agenda</w:t>
                    </w:r>
                  </w:p>
                </w:sdtContent>
              </w:sdt>
            </w:tc>
          </w:tr>
          <w:tr w:rsidR="00D6656B" w:rsidRPr="00D6656B" w14:paraId="0EFD734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placeholder>
                  <w:docPart w:val="A07FDED0553449ACA4C974FEB778DE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6CC63A" w14:textId="77777777" w:rsidR="00D6656B" w:rsidRDefault="00D6656B" w:rsidP="00D6656B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Notulen Apart Gebundeld</w:t>
                    </w:r>
                  </w:p>
                </w:tc>
              </w:sdtContent>
            </w:sdt>
          </w:tr>
        </w:tbl>
        <w:p w14:paraId="2C3CBE04" w14:textId="77777777" w:rsidR="00D6656B" w:rsidRPr="00D6656B" w:rsidRDefault="00D6656B">
          <w:pPr>
            <w:rPr>
              <w:lang w:val="nl-NL"/>
            </w:rPr>
          </w:pPr>
        </w:p>
        <w:p w14:paraId="31527B04" w14:textId="77777777" w:rsidR="00D6656B" w:rsidRPr="00D6656B" w:rsidRDefault="00D6656B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D6656B" w:rsidRPr="00D6656B" w14:paraId="02C9DB6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placeholder>
                    <w:docPart w:val="1DA05992727C4032B3381A32979C9D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44620F2" w14:textId="77777777" w:rsidR="00D6656B" w:rsidRDefault="00D6656B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Ron Engels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DE3B4B191B8B4719ADDCB98760CE2E5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6-13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516AAB3F" w14:textId="77777777" w:rsidR="00D6656B" w:rsidRDefault="00D6656B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13-6-2012</w:t>
                    </w:r>
                  </w:p>
                </w:sdtContent>
              </w:sdt>
              <w:p w14:paraId="043866BC" w14:textId="77777777" w:rsidR="00D6656B" w:rsidRDefault="00D6656B">
                <w:pPr>
                  <w:pStyle w:val="Geenafstand"/>
                  <w:rPr>
                    <w:color w:val="4F81BD" w:themeColor="accent1"/>
                  </w:rPr>
                </w:pPr>
              </w:p>
            </w:tc>
          </w:tr>
        </w:tbl>
        <w:p w14:paraId="14F3564A" w14:textId="77777777" w:rsidR="00D6656B" w:rsidRPr="00D6656B" w:rsidRDefault="00D6656B">
          <w:pPr>
            <w:rPr>
              <w:lang w:val="nl-NL"/>
            </w:rPr>
          </w:pPr>
        </w:p>
        <w:p w14:paraId="56421420" w14:textId="77777777" w:rsidR="00D6656B" w:rsidRDefault="00D6656B">
          <w:r w:rsidRPr="00D6656B">
            <w:rPr>
              <w:lang w:val="nl-NL"/>
            </w:rPr>
            <w:br w:type="page"/>
          </w:r>
        </w:p>
      </w:sdtContent>
    </w:sdt>
    <w:p w14:paraId="400AE5CB" w14:textId="77777777" w:rsidR="00D6656B" w:rsidRPr="00D6656B" w:rsidRDefault="00D6656B" w:rsidP="00D6656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lastRenderedPageBreak/>
        <w:t>Agenda vergadering projectgroep: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klas: T21C</w:t>
      </w:r>
    </w:p>
    <w:p w14:paraId="7D1E723C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Projectonderwerp:  P4</w:t>
      </w:r>
    </w:p>
    <w:p w14:paraId="141171AB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Datum: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25-04-2012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Tijd: 12:30</w:t>
      </w:r>
    </w:p>
    <w:p w14:paraId="7C4268FC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Plaats: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R1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Lokaal: 4.62</w:t>
      </w:r>
    </w:p>
    <w:p w14:paraId="1AC290C6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Voorzitter: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kay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van der zander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</w:p>
    <w:p w14:paraId="3538ADE8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Notulist: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Daniel</w:t>
      </w:r>
    </w:p>
    <w:p w14:paraId="5A747D0A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</w:p>
    <w:p w14:paraId="41EDC7B8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5A13A493" w14:textId="77777777" w:rsidR="00D6656B" w:rsidRPr="00D6656B" w:rsidRDefault="00D6656B" w:rsidP="00D6656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Opening + vaststellen van de agenda.</w:t>
      </w:r>
    </w:p>
    <w:p w14:paraId="3E9D8739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</w:t>
      </w:r>
    </w:p>
    <w:p w14:paraId="3C597E28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5049A650" w14:textId="77777777" w:rsidR="00D6656B" w:rsidRPr="00D6656B" w:rsidRDefault="00D6656B" w:rsidP="00D6656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Notulen vorige vergadering </w:t>
      </w:r>
    </w:p>
    <w:p w14:paraId="347E267A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</w:t>
      </w:r>
    </w:p>
    <w:p w14:paraId="6696E0DF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453DC0F3" w14:textId="77777777" w:rsidR="00D6656B" w:rsidRPr="00D6656B" w:rsidRDefault="00D6656B" w:rsidP="00D6656B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Ingekomen stukken.</w:t>
      </w:r>
    </w:p>
    <w:p w14:paraId="6D20005E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</w:t>
      </w:r>
    </w:p>
    <w:p w14:paraId="7FBB0B08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</w:p>
    <w:p w14:paraId="45A33FE5" w14:textId="77777777" w:rsidR="00D6656B" w:rsidRPr="00D6656B" w:rsidRDefault="00D6656B" w:rsidP="00D6656B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Mededelingen.</w:t>
      </w:r>
    </w:p>
    <w:p w14:paraId="22D71620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- </w:t>
      </w:r>
    </w:p>
    <w:p w14:paraId="30788C9D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1BB72559" w14:textId="77777777" w:rsidR="00D6656B" w:rsidRPr="00D6656B" w:rsidRDefault="00D6656B" w:rsidP="00D6656B">
      <w:pPr>
        <w:widowControl w:val="0"/>
        <w:numPr>
          <w:ilvl w:val="0"/>
          <w:numId w:val="5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Agendapunt 1</w:t>
      </w:r>
    </w:p>
    <w:p w14:paraId="5C2097A7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kennis making met de groep. (wie je bent waar je goed en slecht in bent.)</w:t>
      </w:r>
    </w:p>
    <w:p w14:paraId="6966D714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29560C4F" w14:textId="77777777" w:rsidR="00D6656B" w:rsidRPr="00D6656B" w:rsidRDefault="00D6656B" w:rsidP="00D6656B">
      <w:pPr>
        <w:widowControl w:val="0"/>
        <w:numPr>
          <w:ilvl w:val="0"/>
          <w:numId w:val="5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Agendapunt 2</w:t>
      </w:r>
    </w:p>
    <w:p w14:paraId="6522F7B5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-documenten  -PID (wie wat maakt. wanneer eerste versie af.)</w:t>
      </w:r>
    </w:p>
    <w:p w14:paraId="0985BFC3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                        -URS (wie wat maakt. wanneer eerste versie af)</w:t>
      </w:r>
    </w:p>
    <w:p w14:paraId="6B1A499E" w14:textId="77777777" w:rsidR="00D6656B" w:rsidRPr="00D6656B" w:rsidRDefault="00D6656B" w:rsidP="00D6656B">
      <w:pPr>
        <w:widowControl w:val="0"/>
        <w:numPr>
          <w:ilvl w:val="0"/>
          <w:numId w:val="5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Agendapunt 3</w:t>
      </w:r>
    </w:p>
    <w:p w14:paraId="6A8731ED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-planning maken van de komende 3 weken.</w:t>
      </w:r>
    </w:p>
    <w:p w14:paraId="5F9330EE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2CC90084" w14:textId="77777777" w:rsidR="00D6656B" w:rsidRPr="00D6656B" w:rsidRDefault="00D6656B" w:rsidP="00D6656B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proofErr w:type="spellStart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W.v.t.t.k</w:t>
      </w:r>
      <w:proofErr w:type="spellEnd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.</w:t>
      </w:r>
    </w:p>
    <w:p w14:paraId="36258A91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5941A282" w14:textId="77777777" w:rsidR="00D6656B" w:rsidRPr="00D6656B" w:rsidRDefault="00D6656B" w:rsidP="00D6656B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Rondvraag.</w:t>
      </w:r>
    </w:p>
    <w:p w14:paraId="46043A28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2B37DDB6" w14:textId="77777777" w:rsidR="00D6656B" w:rsidRPr="00D6656B" w:rsidRDefault="00D6656B" w:rsidP="00D6656B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Sluiting.</w:t>
      </w:r>
    </w:p>
    <w:p w14:paraId="1941460B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7828CCF0" w14:textId="77777777" w:rsidR="00D6656B" w:rsidRPr="00D6656B" w:rsidRDefault="00D6656B" w:rsidP="00D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504B1530" w14:textId="77777777" w:rsidR="00D6656B" w:rsidRDefault="00D6656B">
      <w:r>
        <w:br w:type="page"/>
      </w:r>
    </w:p>
    <w:p w14:paraId="6B78B1F8" w14:textId="77777777" w:rsidR="00D6656B" w:rsidRPr="00D6656B" w:rsidRDefault="00D6656B" w:rsidP="00D6656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lastRenderedPageBreak/>
        <w:t>Agenda vergadering projectgroep: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C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klas: T21</w:t>
      </w:r>
    </w:p>
    <w:p w14:paraId="105067A4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Projectonderwerp:  </w:t>
      </w:r>
    </w:p>
    <w:p w14:paraId="77A4AB75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Datum: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09-05-2012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Tijd: 12:30</w:t>
      </w:r>
    </w:p>
    <w:p w14:paraId="0352A024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Plaats: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R1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Lokaal: 4.115A (gereserveerd)</w:t>
      </w:r>
    </w:p>
    <w:p w14:paraId="13D649A4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Voorzitter: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Kay van der Zander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</w:p>
    <w:p w14:paraId="1ED3D3C7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Notulist: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Ron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engels</w:t>
      </w:r>
      <w:proofErr w:type="spellEnd"/>
    </w:p>
    <w:p w14:paraId="3F703071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</w:p>
    <w:p w14:paraId="4DFF2CE7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516A6931" w14:textId="77777777" w:rsidR="00D6656B" w:rsidRPr="00D6656B" w:rsidRDefault="00D6656B" w:rsidP="00D6656B">
      <w:pPr>
        <w:widowControl w:val="0"/>
        <w:numPr>
          <w:ilvl w:val="0"/>
          <w:numId w:val="2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Opening + vaststellen van extra agenda punten</w:t>
      </w:r>
    </w:p>
    <w:p w14:paraId="7A525D61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44D5579C" w14:textId="77777777" w:rsidR="00D6656B" w:rsidRPr="00D6656B" w:rsidRDefault="00D6656B" w:rsidP="00D6656B">
      <w:pPr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Notulen vorige vergadering </w:t>
      </w:r>
    </w:p>
    <w:p w14:paraId="478EE1CD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-lees de </w:t>
      </w:r>
      <w:proofErr w:type="spellStart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notule</w:t>
      </w:r>
      <w:proofErr w:type="spellEnd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 voor dat de vergadering begint.</w:t>
      </w:r>
    </w:p>
    <w:p w14:paraId="4F793F0D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7974BDCB" w14:textId="77777777" w:rsidR="00D6656B" w:rsidRPr="00D6656B" w:rsidRDefault="00D6656B" w:rsidP="00D6656B">
      <w:pPr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Ingekomen stukken.</w:t>
      </w:r>
    </w:p>
    <w:p w14:paraId="0EA2206A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</w:p>
    <w:p w14:paraId="7CC24C29" w14:textId="77777777" w:rsidR="00D6656B" w:rsidRPr="00D6656B" w:rsidRDefault="00D6656B" w:rsidP="00D6656B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Mededelingen.</w:t>
      </w:r>
    </w:p>
    <w:p w14:paraId="44F0AFF0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609A6B85" w14:textId="77777777" w:rsidR="00D6656B" w:rsidRPr="00D6656B" w:rsidRDefault="00D6656B" w:rsidP="00D6656B">
      <w:pPr>
        <w:widowControl w:val="0"/>
        <w:numPr>
          <w:ilvl w:val="0"/>
          <w:numId w:val="30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bookmarkStart w:id="0" w:name="_GoBack"/>
      <w:bookmarkEnd w:id="0"/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bespreek punten</w:t>
      </w:r>
    </w:p>
    <w:p w14:paraId="1F1BA549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-PID  status? </w:t>
      </w:r>
    </w:p>
    <w:p w14:paraId="02A09E71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-URS status? </w:t>
      </w:r>
    </w:p>
    <w:p w14:paraId="66EAFC03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-bespreken wie welk onderdeel wilt doen.</w:t>
      </w:r>
    </w:p>
    <w:p w14:paraId="5FD2EA50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-begin maken C programma voor RP6 (hoe of wat?)</w:t>
      </w:r>
    </w:p>
    <w:p w14:paraId="3973ED22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-begin maken voor C# applicatie. (hoe of wat?)</w:t>
      </w:r>
    </w:p>
    <w:p w14:paraId="2F5D04AC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1E8913BA" w14:textId="77777777" w:rsidR="00D6656B" w:rsidRPr="00D6656B" w:rsidRDefault="00D6656B" w:rsidP="00D6656B">
      <w:pPr>
        <w:widowControl w:val="0"/>
        <w:numPr>
          <w:ilvl w:val="0"/>
          <w:numId w:val="30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actie punten</w:t>
      </w:r>
    </w:p>
    <w:p w14:paraId="0BC686DD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-PID en URS afmaken, en naar </w:t>
      </w:r>
      <w:proofErr w:type="spellStart"/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armand</w:t>
      </w:r>
      <w:proofErr w:type="spellEnd"/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 sturen.</w:t>
      </w:r>
    </w:p>
    <w:p w14:paraId="5A3079EA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-bekijk wat er precies wordt verwacht  van de programma's.</w:t>
      </w:r>
    </w:p>
    <w:p w14:paraId="10C1F79A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-begin maken  aan C programma en C# programma.</w:t>
      </w:r>
    </w:p>
    <w:p w14:paraId="7C449081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6D68A297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62327343" w14:textId="77777777" w:rsidR="00D6656B" w:rsidRPr="00D6656B" w:rsidRDefault="00D6656B" w:rsidP="00D6656B">
      <w:pPr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proofErr w:type="spellStart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W.v.t.t.k</w:t>
      </w:r>
      <w:proofErr w:type="spellEnd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.</w:t>
      </w:r>
    </w:p>
    <w:p w14:paraId="447CCDA5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02EA19E6" w14:textId="77777777" w:rsidR="00D6656B" w:rsidRPr="00D6656B" w:rsidRDefault="00D6656B" w:rsidP="00D6656B">
      <w:pPr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Rondvraag.</w:t>
      </w:r>
    </w:p>
    <w:p w14:paraId="69F02FB2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3E62A0C6" w14:textId="77777777" w:rsidR="00D6656B" w:rsidRPr="00D6656B" w:rsidRDefault="00D6656B" w:rsidP="00D6656B">
      <w:pPr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Sluiting.</w:t>
      </w:r>
    </w:p>
    <w:p w14:paraId="68BEA5FE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74F2E7D9" w14:textId="77777777" w:rsidR="00D6656B" w:rsidRPr="00D6656B" w:rsidRDefault="00D6656B" w:rsidP="00D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25B56339" w14:textId="77777777" w:rsidR="00D6656B" w:rsidRDefault="00D6656B">
      <w:r>
        <w:br w:type="page"/>
      </w:r>
    </w:p>
    <w:p w14:paraId="3AAC510F" w14:textId="77777777" w:rsidR="00D6656B" w:rsidRPr="00D6656B" w:rsidRDefault="00D6656B" w:rsidP="00D6656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lastRenderedPageBreak/>
        <w:t>Agenda vergadering projectgroep: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C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klas: T21</w:t>
      </w:r>
    </w:p>
    <w:p w14:paraId="7FAE6DA2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Projectonderwerp:  </w:t>
      </w:r>
    </w:p>
    <w:p w14:paraId="61B0E11A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Datum: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16-05-2012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Tijd: 10:30</w:t>
      </w:r>
    </w:p>
    <w:p w14:paraId="59B88905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Plaats: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R1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Lokaal: 4.62 </w:t>
      </w:r>
    </w:p>
    <w:p w14:paraId="176D7835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Voorzitter: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Kay van der Zander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</w:p>
    <w:p w14:paraId="5DA9589A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Notulist: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Armand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mahieu</w:t>
      </w:r>
      <w:proofErr w:type="spellEnd"/>
    </w:p>
    <w:p w14:paraId="44B8F37F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</w:p>
    <w:p w14:paraId="06622A07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7EF30EAE" w14:textId="77777777" w:rsidR="00D6656B" w:rsidRPr="00D6656B" w:rsidRDefault="00D6656B" w:rsidP="00D6656B">
      <w:pPr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Opening + vaststellen van extra agenda punten</w:t>
      </w:r>
    </w:p>
    <w:p w14:paraId="4D8715A2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5255BB65" w14:textId="77777777" w:rsidR="00D6656B" w:rsidRPr="00D6656B" w:rsidRDefault="00D6656B" w:rsidP="00D6656B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Notulen vorige vergadering </w:t>
      </w:r>
    </w:p>
    <w:p w14:paraId="3E02FFD6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141D8F09" w14:textId="77777777" w:rsidR="00D6656B" w:rsidRPr="00D6656B" w:rsidRDefault="00D6656B" w:rsidP="00D6656B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Ingekomen stukken.</w:t>
      </w:r>
    </w:p>
    <w:p w14:paraId="4D04FB06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lang w:val="nl-NL" w:eastAsia="nl-NL"/>
        </w:rPr>
      </w:pPr>
      <w:r w:rsidRPr="00D6656B">
        <w:rPr>
          <w:rFonts w:ascii="Times New Roman" w:eastAsia="Times New Roman" w:hAnsi="Times New Roman" w:cs="Times New Roman"/>
          <w:bCs/>
          <w:lang w:val="nl-NL" w:eastAsia="nl-NL"/>
        </w:rPr>
        <w:t>- tutor misschien over het PID?</w:t>
      </w:r>
    </w:p>
    <w:p w14:paraId="531EFC35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</w:p>
    <w:p w14:paraId="66BE4DBA" w14:textId="77777777" w:rsidR="00D6656B" w:rsidRPr="00D6656B" w:rsidRDefault="00D6656B" w:rsidP="00D6656B">
      <w:pPr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Mededelingen.</w:t>
      </w:r>
    </w:p>
    <w:p w14:paraId="2DB8B58F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</w:t>
      </w:r>
      <w:proofErr w:type="spellStart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pid</w:t>
      </w:r>
      <w:proofErr w:type="spellEnd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 ingeleverd</w:t>
      </w:r>
    </w:p>
    <w:p w14:paraId="2219F263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</w:t>
      </w:r>
      <w:proofErr w:type="spellStart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urs</w:t>
      </w:r>
      <w:proofErr w:type="spellEnd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 ingeleverd </w:t>
      </w:r>
    </w:p>
    <w:p w14:paraId="587485B9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093AE82C" w14:textId="77777777" w:rsidR="00D6656B" w:rsidRPr="00D6656B" w:rsidRDefault="00D6656B" w:rsidP="00D6656B">
      <w:pPr>
        <w:widowControl w:val="0"/>
        <w:numPr>
          <w:ilvl w:val="0"/>
          <w:numId w:val="25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bespreek punten</w:t>
      </w:r>
    </w:p>
    <w:p w14:paraId="33E98AEB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 xml:space="preserve"> -hoe staat het met begin van programma's.</w:t>
      </w:r>
    </w:p>
    <w:p w14:paraId="21833649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-punt 7.0 (planning)</w:t>
      </w:r>
    </w:p>
    <w:p w14:paraId="41C64AFD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-deadline stellen voor eerste test fase.</w:t>
      </w:r>
    </w:p>
    <w:p w14:paraId="6F3795C9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 deadline stellen voor laatste test fase.</w:t>
      </w:r>
    </w:p>
    <w:p w14:paraId="427A43F8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678E55FC" w14:textId="77777777" w:rsidR="00D6656B" w:rsidRPr="00D6656B" w:rsidRDefault="00D6656B" w:rsidP="00D6656B">
      <w:pPr>
        <w:widowControl w:val="0"/>
        <w:numPr>
          <w:ilvl w:val="0"/>
          <w:numId w:val="25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actie punten</w:t>
      </w:r>
    </w:p>
    <w:p w14:paraId="5A859D08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-planning volgen</w:t>
      </w:r>
    </w:p>
    <w:p w14:paraId="52E618BE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60500CE2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7A0B2E76" w14:textId="77777777" w:rsidR="00D6656B" w:rsidRPr="00D6656B" w:rsidRDefault="00D6656B" w:rsidP="00D6656B">
      <w:pPr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planning</w:t>
      </w:r>
    </w:p>
    <w:p w14:paraId="1A026872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- demo.  </w:t>
      </w:r>
    </w:p>
    <w:p w14:paraId="696D8F64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-aanvullingen.</w:t>
      </w:r>
    </w:p>
    <w:p w14:paraId="2B22CF17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716F5E13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5878EBFF" w14:textId="77777777" w:rsidR="00D6656B" w:rsidRPr="00D6656B" w:rsidRDefault="00D6656B" w:rsidP="00D6656B">
      <w:pPr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W.V.T.T.K</w:t>
      </w:r>
    </w:p>
    <w:p w14:paraId="32028176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252D4DF5" w14:textId="77777777" w:rsidR="00D6656B" w:rsidRPr="00D6656B" w:rsidRDefault="00D6656B" w:rsidP="00D6656B">
      <w:pPr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Rondvraag.</w:t>
      </w:r>
    </w:p>
    <w:p w14:paraId="56146B6C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6869E9A5" w14:textId="77777777" w:rsidR="00D6656B" w:rsidRPr="00D6656B" w:rsidRDefault="00D6656B" w:rsidP="00D6656B">
      <w:pPr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Sluiting.</w:t>
      </w:r>
    </w:p>
    <w:p w14:paraId="42354FDC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12457A80" w14:textId="77777777" w:rsidR="00D6656B" w:rsidRPr="00D6656B" w:rsidRDefault="00D6656B" w:rsidP="00D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0E79303C" w14:textId="77777777" w:rsidR="00D6656B" w:rsidRDefault="00D6656B">
      <w:r>
        <w:br w:type="page"/>
      </w:r>
    </w:p>
    <w:p w14:paraId="5A3C15F5" w14:textId="77777777" w:rsidR="00D6656B" w:rsidRPr="00D6656B" w:rsidRDefault="00D6656B" w:rsidP="00D6656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lastRenderedPageBreak/>
        <w:t>Agenda vergadering projectgroep: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C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nl-NL"/>
        </w:rPr>
        <w:tab/>
        <w:t>klas: T21</w:t>
      </w:r>
    </w:p>
    <w:p w14:paraId="4E233FA1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Projectonderwerp:  </w:t>
      </w:r>
    </w:p>
    <w:p w14:paraId="394CE558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Datum: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23-05-2012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Tijd: 11:00</w:t>
      </w:r>
    </w:p>
    <w:p w14:paraId="56074359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Plaats: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 xml:space="preserve">R1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Lokaal: 4.115</w:t>
      </w:r>
    </w:p>
    <w:p w14:paraId="6FAF9A20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Voorzitter: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  <w:t>Kay van der Zander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</w:p>
    <w:p w14:paraId="3EB8B3F0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Notulist: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ab/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bart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peters</w:t>
      </w:r>
    </w:p>
    <w:p w14:paraId="4EDBD0D5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nl-NL"/>
        </w:rPr>
        <w:tab/>
      </w:r>
    </w:p>
    <w:p w14:paraId="61E762A1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04BF9FDF" w14:textId="77777777" w:rsidR="00D6656B" w:rsidRPr="00D6656B" w:rsidRDefault="00D6656B" w:rsidP="00D6656B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Opening + vaststellen van extra agenda punten</w:t>
      </w:r>
    </w:p>
    <w:p w14:paraId="4664D845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25C9B9FE" w14:textId="77777777" w:rsidR="00D6656B" w:rsidRPr="00D6656B" w:rsidRDefault="00D6656B" w:rsidP="00D6656B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Notulen vorige vergadering </w:t>
      </w:r>
    </w:p>
    <w:p w14:paraId="46F10077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26ABC21A" w14:textId="77777777" w:rsidR="00D6656B" w:rsidRPr="00D6656B" w:rsidRDefault="00D6656B" w:rsidP="00D6656B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Ingekomen stukken.</w:t>
      </w:r>
    </w:p>
    <w:p w14:paraId="2642365D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lang w:val="nl-NL" w:eastAsia="nl-NL"/>
        </w:rPr>
      </w:pPr>
    </w:p>
    <w:p w14:paraId="552C5C3C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nl-NL"/>
        </w:rPr>
      </w:pPr>
    </w:p>
    <w:p w14:paraId="21DB4A75" w14:textId="77777777" w:rsidR="00D6656B" w:rsidRPr="00D6656B" w:rsidRDefault="00D6656B" w:rsidP="00D6656B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Mededelingen.</w:t>
      </w:r>
    </w:p>
    <w:p w14:paraId="74C42A1D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-</w:t>
      </w:r>
      <w:proofErr w:type="spellStart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urs</w:t>
      </w:r>
      <w:proofErr w:type="spellEnd"/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 xml:space="preserve"> ingeleverd </w:t>
      </w:r>
    </w:p>
    <w:p w14:paraId="2490A2E8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5BC6683C" w14:textId="77777777" w:rsidR="00D6656B" w:rsidRPr="00D6656B" w:rsidRDefault="00D6656B" w:rsidP="00D6656B">
      <w:pPr>
        <w:widowControl w:val="0"/>
        <w:numPr>
          <w:ilvl w:val="0"/>
          <w:numId w:val="17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bespreek punten</w:t>
      </w:r>
    </w:p>
    <w:p w14:paraId="6599AA59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 C# -&gt; C communicatie  bestand naam, links, afstand ect.</w:t>
      </w:r>
    </w:p>
    <w:p w14:paraId="53290F64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 C voortgang bespreken  en laten zien.</w:t>
      </w:r>
    </w:p>
    <w:p w14:paraId="69406138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</w:p>
    <w:p w14:paraId="65DE7EC7" w14:textId="77777777" w:rsidR="00D6656B" w:rsidRPr="00D6656B" w:rsidRDefault="00D6656B" w:rsidP="00D6656B">
      <w:pPr>
        <w:widowControl w:val="0"/>
        <w:numPr>
          <w:ilvl w:val="0"/>
          <w:numId w:val="17"/>
        </w:numPr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actie punten</w:t>
      </w:r>
    </w:p>
    <w:p w14:paraId="23B2858A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-achter feedback PID en URS gaan.</w:t>
      </w:r>
    </w:p>
    <w:p w14:paraId="12B9D288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-c# programma afmaken.</w:t>
      </w:r>
    </w:p>
    <w:p w14:paraId="7DCE653F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nl-NL"/>
        </w:rPr>
        <w:t>-c programma verder werken.</w:t>
      </w:r>
    </w:p>
    <w:p w14:paraId="720F2AC7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4AE90F1A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69F52731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7CED7F54" w14:textId="77777777" w:rsidR="00D6656B" w:rsidRPr="00D6656B" w:rsidRDefault="00D6656B" w:rsidP="00D6656B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W.V.T.T.K</w:t>
      </w:r>
    </w:p>
    <w:p w14:paraId="3E3AB55F" w14:textId="77777777" w:rsidR="00D6656B" w:rsidRPr="00D6656B" w:rsidRDefault="00D6656B" w:rsidP="00D6656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</w:p>
    <w:p w14:paraId="6D4CE117" w14:textId="77777777" w:rsidR="00D6656B" w:rsidRPr="00D6656B" w:rsidRDefault="00D6656B" w:rsidP="00D6656B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Rondvraag.</w:t>
      </w:r>
    </w:p>
    <w:p w14:paraId="3964188E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500EDA53" w14:textId="77777777" w:rsidR="00D6656B" w:rsidRPr="00D6656B" w:rsidRDefault="00D6656B" w:rsidP="00D6656B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nl-NL"/>
        </w:rPr>
        <w:t>Sluiting.</w:t>
      </w:r>
    </w:p>
    <w:p w14:paraId="64DA7AB7" w14:textId="77777777" w:rsidR="00D6656B" w:rsidRPr="00D6656B" w:rsidRDefault="00D6656B" w:rsidP="00D6656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2CA2B325" w14:textId="77777777" w:rsidR="00D6656B" w:rsidRPr="00D6656B" w:rsidRDefault="00D6656B" w:rsidP="00D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14:paraId="78BF6529" w14:textId="77777777" w:rsidR="00D6656B" w:rsidRDefault="00D6656B">
      <w:r>
        <w:br w:type="page"/>
      </w:r>
    </w:p>
    <w:p w14:paraId="6198C41D" w14:textId="77777777" w:rsidR="00D6656B" w:rsidRPr="00D6656B" w:rsidRDefault="00D6656B" w:rsidP="00D6656B">
      <w:pPr>
        <w:keepNext/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lastRenderedPageBreak/>
        <w:t>Agenda vergadering projectgroep: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  <w:t>C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  <w:t>klas: T21</w:t>
      </w:r>
    </w:p>
    <w:p w14:paraId="3CA86DDE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Projectonderwerp:  </w:t>
      </w:r>
    </w:p>
    <w:p w14:paraId="248BB59E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Datum: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30-05-12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Tijd: 11:00</w:t>
      </w:r>
    </w:p>
    <w:p w14:paraId="1EC32B51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Plaats: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 xml:space="preserve">R1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Lokaal: 4.113b</w:t>
      </w:r>
    </w:p>
    <w:p w14:paraId="40618FC1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Voorzitter: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Kay van der Zander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</w:p>
    <w:p w14:paraId="79D4A3F8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Notulist: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Declan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bullock</w:t>
      </w:r>
      <w:proofErr w:type="spellEnd"/>
    </w:p>
    <w:p w14:paraId="6DA35E85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</w:pPr>
    </w:p>
    <w:p w14:paraId="2F6E1738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</w:p>
    <w:p w14:paraId="2D7D7F69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428D9E3C" w14:textId="77777777" w:rsidR="00D6656B" w:rsidRPr="00D6656B" w:rsidRDefault="00D6656B" w:rsidP="00D6656B">
      <w:pPr>
        <w:widowControl w:val="0"/>
        <w:numPr>
          <w:ilvl w:val="0"/>
          <w:numId w:val="7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Opening + vaststellen van extra agenda punten</w:t>
      </w:r>
    </w:p>
    <w:p w14:paraId="4DFC3B63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607F2BC4" w14:textId="77777777" w:rsidR="00D6656B" w:rsidRPr="00D6656B" w:rsidRDefault="00D6656B" w:rsidP="00D6656B">
      <w:pPr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 xml:space="preserve">Notulen vorige vergadering </w:t>
      </w:r>
    </w:p>
    <w:p w14:paraId="09BEE023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7AA961B3" w14:textId="77777777" w:rsidR="00D6656B" w:rsidRPr="00D6656B" w:rsidRDefault="00D6656B" w:rsidP="00D6656B">
      <w:pPr>
        <w:widowControl w:val="0"/>
        <w:numPr>
          <w:ilvl w:val="0"/>
          <w:numId w:val="9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Ingekomen stukken.</w:t>
      </w:r>
    </w:p>
    <w:p w14:paraId="4F15F8B4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Cs/>
          <w:lang w:val="nl-NL" w:eastAsia="zh-CN"/>
        </w:rPr>
        <w:t xml:space="preserve">Feedback </w:t>
      </w:r>
      <w:proofErr w:type="spellStart"/>
      <w:r w:rsidRPr="00D6656B">
        <w:rPr>
          <w:rFonts w:ascii="Times New Roman" w:eastAsia="Times New Roman" w:hAnsi="Times New Roman" w:cs="Times New Roman"/>
          <w:bCs/>
          <w:lang w:val="nl-NL" w:eastAsia="zh-CN"/>
        </w:rPr>
        <w:t>urs-pid</w:t>
      </w:r>
      <w:proofErr w:type="spellEnd"/>
    </w:p>
    <w:p w14:paraId="18F2E1CB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</w:pPr>
    </w:p>
    <w:p w14:paraId="38CCD867" w14:textId="77777777" w:rsidR="00D6656B" w:rsidRPr="00D6656B" w:rsidRDefault="00D6656B" w:rsidP="00D6656B">
      <w:pPr>
        <w:widowControl w:val="0"/>
        <w:numPr>
          <w:ilvl w:val="0"/>
          <w:numId w:val="10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Mededelingen.</w:t>
      </w:r>
    </w:p>
    <w:p w14:paraId="2596AEFA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  <w:t>er moeten een paar mensen op gesprek</w:t>
      </w:r>
    </w:p>
    <w:p w14:paraId="20C37235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05011660" w14:textId="77777777" w:rsidR="00D6656B" w:rsidRPr="00D6656B" w:rsidRDefault="00D6656B" w:rsidP="00D6656B">
      <w:pPr>
        <w:widowControl w:val="0"/>
        <w:numPr>
          <w:ilvl w:val="0"/>
          <w:numId w:val="11"/>
        </w:numPr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>bespreek punten</w:t>
      </w:r>
    </w:p>
    <w:p w14:paraId="15C4206B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 xml:space="preserve">–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achterstand planning</w:t>
      </w:r>
    </w:p>
    <w:p w14:paraId="201C5D8C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– communicatie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doc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bespreken.</w:t>
      </w:r>
    </w:p>
    <w:p w14:paraId="7B3D91EE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04146202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1D0094A9" w14:textId="77777777" w:rsidR="00D6656B" w:rsidRPr="00D6656B" w:rsidRDefault="00D6656B" w:rsidP="00D6656B">
      <w:pPr>
        <w:widowControl w:val="0"/>
        <w:numPr>
          <w:ilvl w:val="0"/>
          <w:numId w:val="11"/>
        </w:numPr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>actie punten</w:t>
      </w:r>
    </w:p>
    <w:p w14:paraId="3A53D822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–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urs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kay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en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armand</w:t>
      </w:r>
      <w:proofErr w:type="spellEnd"/>
    </w:p>
    <w:p w14:paraId="3D9767CB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–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use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cases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kay</w:t>
      </w:r>
      <w:proofErr w:type="spellEnd"/>
    </w:p>
    <w:p w14:paraId="7475AF9C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– klasse diagram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rowin</w:t>
      </w:r>
      <w:proofErr w:type="spellEnd"/>
    </w:p>
    <w:p w14:paraId="61DEDDD8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– c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programming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declan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,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ron,armand,daniel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,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bart</w:t>
      </w:r>
      <w:proofErr w:type="spellEnd"/>
    </w:p>
    <w:p w14:paraId="3DF19025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7733ABC3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14514D41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0E0D825F" w14:textId="77777777" w:rsidR="00D6656B" w:rsidRPr="00D6656B" w:rsidRDefault="00D6656B" w:rsidP="00D6656B">
      <w:pPr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W.V.T.T.K</w:t>
      </w:r>
    </w:p>
    <w:p w14:paraId="374F1C20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70F6D881" w14:textId="77777777" w:rsidR="00D6656B" w:rsidRPr="00D6656B" w:rsidRDefault="00D6656B" w:rsidP="00D6656B">
      <w:pPr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Rondvraag.</w:t>
      </w:r>
    </w:p>
    <w:p w14:paraId="48DCC7BF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58E7C007" w14:textId="77777777" w:rsidR="00D6656B" w:rsidRPr="00D6656B" w:rsidRDefault="00D6656B" w:rsidP="00D6656B">
      <w:pPr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Sluiting.</w:t>
      </w:r>
    </w:p>
    <w:p w14:paraId="4DBEBDFC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298B468A" w14:textId="77777777" w:rsidR="00D6656B" w:rsidRPr="00D6656B" w:rsidRDefault="00D6656B" w:rsidP="00D665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5F1DD560" w14:textId="77777777" w:rsidR="00D6656B" w:rsidRDefault="00D6656B">
      <w:r>
        <w:br w:type="page"/>
      </w:r>
    </w:p>
    <w:p w14:paraId="168FBB63" w14:textId="77777777" w:rsidR="00D6656B" w:rsidRPr="00D6656B" w:rsidRDefault="00D6656B" w:rsidP="00D6656B">
      <w:pPr>
        <w:keepNext/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lastRenderedPageBreak/>
        <w:t>Agenda vergadering projectgroep: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  <w:t>C</w:t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b/>
          <w:bCs/>
          <w:sz w:val="28"/>
          <w:szCs w:val="28"/>
          <w:lang w:val="nl-NL" w:eastAsia="zh-CN"/>
        </w:rPr>
        <w:tab/>
        <w:t>klas: T21</w:t>
      </w:r>
    </w:p>
    <w:p w14:paraId="231493F1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Projectonderwerp:  </w:t>
      </w:r>
    </w:p>
    <w:p w14:paraId="677C4942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Datum: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06-06-12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Tijd: 11:00</w:t>
      </w:r>
    </w:p>
    <w:p w14:paraId="26135879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Plaats: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 xml:space="preserve">R1 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Lokaal: 4.102ab</w:t>
      </w:r>
    </w:p>
    <w:p w14:paraId="4F35D839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Voorzitter: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  <w:t>Kay van der Zander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</w:p>
    <w:p w14:paraId="5FB4DA5F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Notulist:</w:t>
      </w: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ab/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Rowin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Hellings</w:t>
      </w:r>
      <w:proofErr w:type="spellEnd"/>
    </w:p>
    <w:p w14:paraId="382A5C48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</w:pPr>
    </w:p>
    <w:p w14:paraId="4C2313F7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  <w:r w:rsidRPr="00D6656B">
        <w:rPr>
          <w:rFonts w:ascii="Times New Roman" w:eastAsia="Times New Roman" w:hAnsi="Times New Roman" w:cs="Times New Roman"/>
          <w:sz w:val="24"/>
          <w:szCs w:val="24"/>
          <w:u w:val="single"/>
          <w:lang w:val="nl-NL" w:eastAsia="zh-CN"/>
        </w:rPr>
        <w:tab/>
      </w:r>
    </w:p>
    <w:p w14:paraId="78C1D473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3F004B4B" w14:textId="77777777" w:rsidR="00D6656B" w:rsidRPr="00D6656B" w:rsidRDefault="00D6656B" w:rsidP="00D6656B">
      <w:pPr>
        <w:widowControl w:val="0"/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Opening + vaststellen van extra agenda punten</w:t>
      </w:r>
    </w:p>
    <w:p w14:paraId="09555E7B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2B164D2E" w14:textId="77777777" w:rsidR="00D6656B" w:rsidRPr="00D6656B" w:rsidRDefault="00D6656B" w:rsidP="00D6656B">
      <w:pPr>
        <w:widowControl w:val="0"/>
        <w:numPr>
          <w:ilvl w:val="0"/>
          <w:numId w:val="13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 xml:space="preserve">Notulen vorige vergadering </w:t>
      </w:r>
    </w:p>
    <w:p w14:paraId="119BB5E8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1D9E30BE" w14:textId="77777777" w:rsidR="00D6656B" w:rsidRPr="00D6656B" w:rsidRDefault="00D6656B" w:rsidP="00D6656B">
      <w:pPr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Ingekomen stukken.</w:t>
      </w:r>
    </w:p>
    <w:p w14:paraId="58C0A9FC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nl-NL" w:eastAsia="zh-CN"/>
        </w:rPr>
      </w:pPr>
    </w:p>
    <w:p w14:paraId="724614E4" w14:textId="77777777" w:rsidR="00D6656B" w:rsidRPr="00D6656B" w:rsidRDefault="00D6656B" w:rsidP="00D6656B">
      <w:pPr>
        <w:widowControl w:val="0"/>
        <w:numPr>
          <w:ilvl w:val="0"/>
          <w:numId w:val="15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Mededelingen.</w:t>
      </w:r>
    </w:p>
    <w:p w14:paraId="059C61B2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5B5CAEAC" w14:textId="77777777" w:rsidR="00D6656B" w:rsidRPr="00D6656B" w:rsidRDefault="00D6656B" w:rsidP="00D6656B">
      <w:pPr>
        <w:widowControl w:val="0"/>
        <w:numPr>
          <w:ilvl w:val="0"/>
          <w:numId w:val="16"/>
        </w:numPr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>bespreek punten</w:t>
      </w:r>
    </w:p>
    <w:p w14:paraId="0DA5E17E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 xml:space="preserve">–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urs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en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pid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af? </w:t>
      </w:r>
    </w:p>
    <w:p w14:paraId="2FC84C8E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– Baken herkennen met IR af?</w:t>
      </w:r>
    </w:p>
    <w:p w14:paraId="322DBCC0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-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Finder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algoritme (Zoeken naar persoon) (linkerhandmethode) af?</w:t>
      </w:r>
    </w:p>
    <w:p w14:paraId="1FAEF170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-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DriveAway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algoritme (uit doolhof geraken) (snelste weg terug) af?</w:t>
      </w:r>
    </w:p>
    <w:p w14:paraId="15710771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2C3744E8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5F5B3D5D" w14:textId="77777777" w:rsidR="00D6656B" w:rsidRPr="00D6656B" w:rsidRDefault="00D6656B" w:rsidP="00D6656B">
      <w:pPr>
        <w:widowControl w:val="0"/>
        <w:numPr>
          <w:ilvl w:val="0"/>
          <w:numId w:val="16"/>
        </w:numPr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  <w:t>actie punten</w:t>
      </w:r>
    </w:p>
    <w:p w14:paraId="4A4E04C2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––  C# afmaken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rowin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,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kay</w:t>
      </w:r>
      <w:proofErr w:type="spellEnd"/>
    </w:p>
    <w:p w14:paraId="2E195680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– 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finder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algoritme 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bart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,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ron</w:t>
      </w:r>
      <w:proofErr w:type="spellEnd"/>
    </w:p>
    <w:p w14:paraId="1D18460B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– baken herkennen en drive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away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 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declan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,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daniel</w:t>
      </w:r>
      <w:proofErr w:type="spellEnd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 xml:space="preserve">, </w:t>
      </w:r>
      <w:proofErr w:type="spellStart"/>
      <w:r w:rsidRPr="00D6656B"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armand</w:t>
      </w:r>
      <w:proofErr w:type="spellEnd"/>
    </w:p>
    <w:p w14:paraId="4743C9CB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l-NL" w:eastAsia="zh-CN"/>
        </w:rPr>
      </w:pPr>
    </w:p>
    <w:p w14:paraId="0EA15AA0" w14:textId="77777777" w:rsidR="00D6656B" w:rsidRPr="00D6656B" w:rsidRDefault="00D6656B" w:rsidP="00D6656B">
      <w:pPr>
        <w:widowControl w:val="0"/>
        <w:tabs>
          <w:tab w:val="left" w:pos="720"/>
          <w:tab w:val="left" w:pos="6804"/>
          <w:tab w:val="left" w:pos="705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5F1E527D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294F5F40" w14:textId="77777777" w:rsidR="00D6656B" w:rsidRPr="00D6656B" w:rsidRDefault="00D6656B" w:rsidP="00D6656B">
      <w:pPr>
        <w:widowControl w:val="0"/>
        <w:numPr>
          <w:ilvl w:val="0"/>
          <w:numId w:val="16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W.V.T.T.K</w:t>
      </w:r>
    </w:p>
    <w:p w14:paraId="6505EBEB" w14:textId="77777777" w:rsidR="00D6656B" w:rsidRPr="00D6656B" w:rsidRDefault="00D6656B" w:rsidP="00D6656B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</w:pPr>
    </w:p>
    <w:p w14:paraId="2F389620" w14:textId="77777777" w:rsidR="00D6656B" w:rsidRPr="00D6656B" w:rsidRDefault="00D6656B" w:rsidP="00D6656B">
      <w:pPr>
        <w:widowControl w:val="0"/>
        <w:numPr>
          <w:ilvl w:val="0"/>
          <w:numId w:val="16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Rondvraag.</w:t>
      </w:r>
    </w:p>
    <w:p w14:paraId="28E417DA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5173D1F2" w14:textId="77777777" w:rsidR="00D6656B" w:rsidRPr="00D6656B" w:rsidRDefault="00D6656B" w:rsidP="00D6656B">
      <w:pPr>
        <w:widowControl w:val="0"/>
        <w:numPr>
          <w:ilvl w:val="0"/>
          <w:numId w:val="16"/>
        </w:numPr>
        <w:tabs>
          <w:tab w:val="left" w:pos="720"/>
        </w:tabs>
        <w:suppressAutoHyphens/>
        <w:autoSpaceDE w:val="0"/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D6656B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zh-CN"/>
        </w:rPr>
        <w:t>Sluiting.</w:t>
      </w:r>
    </w:p>
    <w:p w14:paraId="634A2341" w14:textId="77777777" w:rsidR="00D6656B" w:rsidRPr="00D6656B" w:rsidRDefault="00D6656B" w:rsidP="00D6656B">
      <w:pPr>
        <w:widowControl w:val="0"/>
        <w:suppressAutoHyphens/>
        <w:autoSpaceDE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2E37557F" w14:textId="77777777" w:rsidR="00D6656B" w:rsidRPr="00D6656B" w:rsidRDefault="00D6656B" w:rsidP="00D665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</w:p>
    <w:p w14:paraId="1BD7BDA9" w14:textId="77777777" w:rsidR="000026E3" w:rsidRDefault="000026E3"/>
    <w:sectPr w:rsidR="000026E3" w:rsidSect="00D6656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5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  <w:b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2">
    <w:nsid w:val="00000003"/>
    <w:multiLevelType w:val="singleLevel"/>
    <w:tmpl w:val="00000003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3">
    <w:nsid w:val="00000004"/>
    <w:multiLevelType w:val="singleLevel"/>
    <w:tmpl w:val="0000000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4">
    <w:nsid w:val="00000005"/>
    <w:multiLevelType w:val="singleLevel"/>
    <w:tmpl w:val="00000005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5">
    <w:nsid w:val="0374314B"/>
    <w:multiLevelType w:val="singleLevel"/>
    <w:tmpl w:val="9BC2D13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6">
    <w:nsid w:val="04653E39"/>
    <w:multiLevelType w:val="singleLevel"/>
    <w:tmpl w:val="D28E5128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7">
    <w:nsid w:val="06DD7953"/>
    <w:multiLevelType w:val="singleLevel"/>
    <w:tmpl w:val="00000005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8">
    <w:nsid w:val="076F6AA9"/>
    <w:multiLevelType w:val="singleLevel"/>
    <w:tmpl w:val="0000000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9">
    <w:nsid w:val="0D0954C1"/>
    <w:multiLevelType w:val="singleLevel"/>
    <w:tmpl w:val="A61E389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0">
    <w:nsid w:val="13864010"/>
    <w:multiLevelType w:val="singleLevel"/>
    <w:tmpl w:val="D0EA3F48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  <w:b/>
      </w:rPr>
    </w:lvl>
  </w:abstractNum>
  <w:abstractNum w:abstractNumId="11">
    <w:nsid w:val="16881F67"/>
    <w:multiLevelType w:val="singleLevel"/>
    <w:tmpl w:val="D0EA3F48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  <w:b/>
      </w:rPr>
    </w:lvl>
  </w:abstractNum>
  <w:abstractNum w:abstractNumId="12">
    <w:nsid w:val="1B5C452B"/>
    <w:multiLevelType w:val="singleLevel"/>
    <w:tmpl w:val="EB12C98A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3">
    <w:nsid w:val="27DD1077"/>
    <w:multiLevelType w:val="singleLevel"/>
    <w:tmpl w:val="A61E389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4">
    <w:nsid w:val="28686515"/>
    <w:multiLevelType w:val="singleLevel"/>
    <w:tmpl w:val="EB12C98A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5">
    <w:nsid w:val="29596AB1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16">
    <w:nsid w:val="3788255F"/>
    <w:multiLevelType w:val="singleLevel"/>
    <w:tmpl w:val="D28E5128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7">
    <w:nsid w:val="390D6C47"/>
    <w:multiLevelType w:val="singleLevel"/>
    <w:tmpl w:val="9BC2D13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8">
    <w:nsid w:val="4265575D"/>
    <w:multiLevelType w:val="singleLevel"/>
    <w:tmpl w:val="9BC2D13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19">
    <w:nsid w:val="4EDE69F5"/>
    <w:multiLevelType w:val="singleLevel"/>
    <w:tmpl w:val="EB12C98A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0">
    <w:nsid w:val="542D7FA5"/>
    <w:multiLevelType w:val="singleLevel"/>
    <w:tmpl w:val="00000001"/>
    <w:lvl w:ilvl="0">
      <w:start w:val="5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  <w:b/>
      </w:rPr>
    </w:lvl>
  </w:abstractNum>
  <w:abstractNum w:abstractNumId="21">
    <w:nsid w:val="5C6E38AB"/>
    <w:multiLevelType w:val="singleLevel"/>
    <w:tmpl w:val="D0EA3F48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  <w:b/>
      </w:rPr>
    </w:lvl>
  </w:abstractNum>
  <w:abstractNum w:abstractNumId="22">
    <w:nsid w:val="5C78362A"/>
    <w:multiLevelType w:val="singleLevel"/>
    <w:tmpl w:val="A61E389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3">
    <w:nsid w:val="5D5603D2"/>
    <w:multiLevelType w:val="singleLevel"/>
    <w:tmpl w:val="A61E389E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4">
    <w:nsid w:val="5EEA75D2"/>
    <w:multiLevelType w:val="singleLevel"/>
    <w:tmpl w:val="D28E5128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5">
    <w:nsid w:val="6C891EA9"/>
    <w:multiLevelType w:val="singleLevel"/>
    <w:tmpl w:val="D28E5128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6">
    <w:nsid w:val="74AA6465"/>
    <w:multiLevelType w:val="singleLevel"/>
    <w:tmpl w:val="9BC2D13E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7">
    <w:nsid w:val="74DC7EE2"/>
    <w:multiLevelType w:val="singleLevel"/>
    <w:tmpl w:val="EB12C98A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</w:rPr>
    </w:lvl>
  </w:abstractNum>
  <w:abstractNum w:abstractNumId="28">
    <w:nsid w:val="794A5432"/>
    <w:multiLevelType w:val="singleLevel"/>
    <w:tmpl w:val="00000003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omic Sans MS" w:hAnsi="Comic Sans MS" w:cs="Comic Sans MS"/>
      </w:rPr>
    </w:lvl>
  </w:abstractNum>
  <w:abstractNum w:abstractNumId="29">
    <w:nsid w:val="7AD76BDD"/>
    <w:multiLevelType w:val="singleLevel"/>
    <w:tmpl w:val="D0EA3F48"/>
    <w:lvl w:ilvl="0">
      <w:start w:val="5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Comic Sans MS" w:hAnsi="Comic Sans MS" w:hint="default"/>
        <w:b/>
      </w:rPr>
    </w:lvl>
  </w:abstractNum>
  <w:num w:numId="1">
    <w:abstractNumId w:val="13"/>
    <w:lvlOverride w:ilvl="0">
      <w:startOverride w:val="1"/>
    </w:lvlOverride>
  </w:num>
  <w:num w:numId="2">
    <w:abstractNumId w:val="16"/>
    <w:lvlOverride w:ilvl="0">
      <w:startOverride w:val="2"/>
    </w:lvlOverride>
  </w:num>
  <w:num w:numId="3">
    <w:abstractNumId w:val="26"/>
    <w:lvlOverride w:ilvl="0">
      <w:startOverride w:val="3"/>
    </w:lvlOverride>
  </w:num>
  <w:num w:numId="4">
    <w:abstractNumId w:val="27"/>
    <w:lvlOverride w:ilvl="0">
      <w:startOverride w:val="4"/>
    </w:lvlOverride>
  </w:num>
  <w:num w:numId="5">
    <w:abstractNumId w:val="11"/>
    <w:lvlOverride w:ilvl="0">
      <w:startOverride w:val="5"/>
    </w:lvlOverride>
  </w:num>
  <w:num w:numId="6">
    <w:abstractNumId w:val="9"/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4"/>
  </w:num>
  <w:num w:numId="11">
    <w:abstractNumId w:val="0"/>
    <w:lvlOverride w:ilvl="0">
      <w:startOverride w:val="5"/>
    </w:lvlOverride>
  </w:num>
  <w:num w:numId="12">
    <w:abstractNumId w:val="15"/>
  </w:num>
  <w:num w:numId="13">
    <w:abstractNumId w:val="28"/>
  </w:num>
  <w:num w:numId="14">
    <w:abstractNumId w:val="8"/>
  </w:num>
  <w:num w:numId="15">
    <w:abstractNumId w:val="7"/>
  </w:num>
  <w:num w:numId="16">
    <w:abstractNumId w:val="20"/>
  </w:num>
  <w:num w:numId="17">
    <w:abstractNumId w:val="29"/>
  </w:num>
  <w:num w:numId="18">
    <w:abstractNumId w:val="25"/>
  </w:num>
  <w:num w:numId="19">
    <w:abstractNumId w:val="18"/>
  </w:num>
  <w:num w:numId="20">
    <w:abstractNumId w:val="19"/>
  </w:num>
  <w:num w:numId="21">
    <w:abstractNumId w:val="22"/>
  </w:num>
  <w:num w:numId="22">
    <w:abstractNumId w:val="6"/>
  </w:num>
  <w:num w:numId="23">
    <w:abstractNumId w:val="5"/>
  </w:num>
  <w:num w:numId="24">
    <w:abstractNumId w:val="14"/>
  </w:num>
  <w:num w:numId="25">
    <w:abstractNumId w:val="21"/>
  </w:num>
  <w:num w:numId="26">
    <w:abstractNumId w:val="23"/>
  </w:num>
  <w:num w:numId="27">
    <w:abstractNumId w:val="24"/>
  </w:num>
  <w:num w:numId="28">
    <w:abstractNumId w:val="17"/>
  </w:num>
  <w:num w:numId="29">
    <w:abstractNumId w:val="1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6B"/>
    <w:rsid w:val="000026E3"/>
    <w:rsid w:val="00D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D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6656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6656B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656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6656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6656B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656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5710A356E64E9DAE307355AB69F5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C5B893-0765-4C2C-AE93-E2B3C9F0F4DA}"/>
      </w:docPartPr>
      <w:docPartBody>
        <w:p w:rsidR="00000000" w:rsidRDefault="00BA3E20" w:rsidP="00BA3E20">
          <w:pPr>
            <w:pStyle w:val="B65710A356E64E9DAE307355AB69F521"/>
          </w:pPr>
          <w:r>
            <w:rPr>
              <w:rFonts w:asciiTheme="majorHAnsi" w:eastAsiaTheme="majorEastAsia" w:hAnsiTheme="majorHAnsi" w:cstheme="majorBidi"/>
            </w:rPr>
            <w:t>[Geef de naam van het bedrijf op]</w:t>
          </w:r>
        </w:p>
      </w:docPartBody>
    </w:docPart>
    <w:docPart>
      <w:docPartPr>
        <w:name w:val="D5AED51E2D3E4CF49BAD9AD8D29F97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3C6200-F183-4EAE-B0EE-5254CFA80A5D}"/>
      </w:docPartPr>
      <w:docPartBody>
        <w:p w:rsidR="00000000" w:rsidRDefault="00BA3E20" w:rsidP="00BA3E20">
          <w:pPr>
            <w:pStyle w:val="D5AED51E2D3E4CF49BAD9AD8D29F972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A07FDED0553449ACA4C974FEB778DE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E51FFC-532B-4A0A-B56D-E58BC6B3238B}"/>
      </w:docPartPr>
      <w:docPartBody>
        <w:p w:rsidR="00000000" w:rsidRDefault="00BA3E20" w:rsidP="00BA3E20">
          <w:pPr>
            <w:pStyle w:val="A07FDED0553449ACA4C974FEB778DE2A"/>
          </w:pPr>
          <w:r>
            <w:rPr>
              <w:rFonts w:asciiTheme="majorHAnsi" w:eastAsiaTheme="majorEastAsia" w:hAnsiTheme="majorHAnsi" w:cstheme="majorBidi"/>
            </w:rPr>
            <w:t>[Geef de ondertitel van het document op]</w:t>
          </w:r>
        </w:p>
      </w:docPartBody>
    </w:docPart>
    <w:docPart>
      <w:docPartPr>
        <w:name w:val="1DA05992727C4032B3381A32979C9D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782459-7D5B-424A-8B00-0B8BA99C9E07}"/>
      </w:docPartPr>
      <w:docPartBody>
        <w:p w:rsidR="00000000" w:rsidRDefault="00BA3E20" w:rsidP="00BA3E20">
          <w:pPr>
            <w:pStyle w:val="1DA05992727C4032B3381A32979C9D63"/>
          </w:pPr>
          <w:r>
            <w:rPr>
              <w:color w:val="4F81BD" w:themeColor="accent1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20"/>
    <w:rsid w:val="00BA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65710A356E64E9DAE307355AB69F521">
    <w:name w:val="B65710A356E64E9DAE307355AB69F521"/>
    <w:rsid w:val="00BA3E20"/>
  </w:style>
  <w:style w:type="paragraph" w:customStyle="1" w:styleId="D5AED51E2D3E4CF49BAD9AD8D29F972E">
    <w:name w:val="D5AED51E2D3E4CF49BAD9AD8D29F972E"/>
    <w:rsid w:val="00BA3E20"/>
  </w:style>
  <w:style w:type="paragraph" w:customStyle="1" w:styleId="A07FDED0553449ACA4C974FEB778DE2A">
    <w:name w:val="A07FDED0553449ACA4C974FEB778DE2A"/>
    <w:rsid w:val="00BA3E20"/>
  </w:style>
  <w:style w:type="paragraph" w:customStyle="1" w:styleId="1DA05992727C4032B3381A32979C9D63">
    <w:name w:val="1DA05992727C4032B3381A32979C9D63"/>
    <w:rsid w:val="00BA3E20"/>
  </w:style>
  <w:style w:type="paragraph" w:customStyle="1" w:styleId="DE3B4B191B8B4719ADDCB98760CE2E53">
    <w:name w:val="DE3B4B191B8B4719ADDCB98760CE2E53"/>
    <w:rsid w:val="00BA3E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65710A356E64E9DAE307355AB69F521">
    <w:name w:val="B65710A356E64E9DAE307355AB69F521"/>
    <w:rsid w:val="00BA3E20"/>
  </w:style>
  <w:style w:type="paragraph" w:customStyle="1" w:styleId="D5AED51E2D3E4CF49BAD9AD8D29F972E">
    <w:name w:val="D5AED51E2D3E4CF49BAD9AD8D29F972E"/>
    <w:rsid w:val="00BA3E20"/>
  </w:style>
  <w:style w:type="paragraph" w:customStyle="1" w:styleId="A07FDED0553449ACA4C974FEB778DE2A">
    <w:name w:val="A07FDED0553449ACA4C974FEB778DE2A"/>
    <w:rsid w:val="00BA3E20"/>
  </w:style>
  <w:style w:type="paragraph" w:customStyle="1" w:styleId="1DA05992727C4032B3381A32979C9D63">
    <w:name w:val="1DA05992727C4032B3381A32979C9D63"/>
    <w:rsid w:val="00BA3E20"/>
  </w:style>
  <w:style w:type="paragraph" w:customStyle="1" w:styleId="DE3B4B191B8B4719ADDCB98760CE2E53">
    <w:name w:val="DE3B4B191B8B4719ADDCB98760CE2E53"/>
    <w:rsid w:val="00BA3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2012-06-13T00:00:00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52D247431147B9ED6C345EF105F9" ma:contentTypeVersion="0" ma:contentTypeDescription="Create a new document." ma:contentTypeScope="" ma:versionID="2235fe8f243bcedb6c669411a95e13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493C0-E6F7-4977-BCF5-4646EE75F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C2D7C2-5FD2-43A4-8905-6E6E40C9A5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BE3359-BE13-44E9-90C7-0EE1F0CF2C07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615</Words>
  <Characters>3388</Characters>
  <Application>Microsoft Office Word</Application>
  <DocSecurity>0</DocSecurity>
  <Lines>28</Lines>
  <Paragraphs>7</Paragraphs>
  <ScaleCrop>false</ScaleCrop>
  <Company>Rescue Robot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Bundel Agenda</dc:title>
  <dc:subject>Notulen Apart Gebundeld</dc:subject>
  <dc:creator>Ron Engels</dc:creator>
  <cp:lastModifiedBy>Ron Engels</cp:lastModifiedBy>
  <cp:revision>1</cp:revision>
  <dcterms:created xsi:type="dcterms:W3CDTF">2012-06-13T08:48:00Z</dcterms:created>
  <dcterms:modified xsi:type="dcterms:W3CDTF">2012-06-13T08:54:00Z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0x0101008EEF52D247431147B9ED6C345EF105F9</vt:lpwstr>
  </property>
</Properties>
</file>