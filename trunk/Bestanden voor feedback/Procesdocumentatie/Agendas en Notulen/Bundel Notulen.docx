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90110322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44A65" w:rsidRPr="00744A65" w14:paraId="1B411DA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Bedrijf"/>
                <w:id w:val="13406915"/>
                <w:placeholder>
                  <w:docPart w:val="A4EAC7D3EACC4D7091636CBFEB4B4F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0FE140" w14:textId="77777777" w:rsidR="00744A65" w:rsidRDefault="00744A65" w:rsidP="00744A65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Rescue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Robots</w:t>
                    </w:r>
                  </w:p>
                </w:tc>
              </w:sdtContent>
            </w:sdt>
          </w:tr>
          <w:tr w:rsidR="00744A65" w:rsidRPr="00744A65" w14:paraId="5AF521E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E3DE737374F0469DBB6CC855F8FCB16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C1C765A" w14:textId="77777777" w:rsidR="00744A65" w:rsidRDefault="00744A65" w:rsidP="00744A65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Bundel Notulen</w:t>
                    </w:r>
                  </w:p>
                </w:sdtContent>
              </w:sdt>
            </w:tc>
          </w:tr>
          <w:tr w:rsidR="00744A65" w:rsidRPr="00744A65" w14:paraId="64DDF2A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placeholder>
                  <w:docPart w:val="4DAAAD0699DD4EFC889EE7EFE2DBD1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217DA6" w14:textId="77777777" w:rsidR="00744A65" w:rsidRDefault="00744A65" w:rsidP="00744A65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Agenda’s apart gebundeld</w:t>
                    </w:r>
                  </w:p>
                </w:tc>
              </w:sdtContent>
            </w:sdt>
          </w:tr>
        </w:tbl>
        <w:p w14:paraId="31B347CA" w14:textId="77777777" w:rsidR="00744A65" w:rsidRPr="00744A65" w:rsidRDefault="00744A65">
          <w:pPr>
            <w:rPr>
              <w:lang w:val="nl-NL"/>
            </w:rPr>
          </w:pPr>
        </w:p>
        <w:p w14:paraId="45D5D6AA" w14:textId="77777777" w:rsidR="00744A65" w:rsidRPr="00744A65" w:rsidRDefault="00744A65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44A65" w:rsidRPr="00744A65" w14:paraId="2ED9E2E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placeholder>
                    <w:docPart w:val="F5D350D64E4341D1B80FFA4B8E25BA8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7992022" w14:textId="77777777" w:rsidR="00744A65" w:rsidRDefault="00744A65">
                    <w:pPr>
                      <w:pStyle w:val="Geenafstan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Ron Engels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A1F905A42845459BA0D1B1CA3E5BA03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6-13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0872932B" w14:textId="77777777" w:rsidR="00744A65" w:rsidRDefault="00744A65">
                    <w:pPr>
                      <w:pStyle w:val="Geenafstan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13-6-2012</w:t>
                    </w:r>
                  </w:p>
                </w:sdtContent>
              </w:sdt>
              <w:p w14:paraId="2E8491CB" w14:textId="77777777" w:rsidR="00744A65" w:rsidRDefault="00744A65">
                <w:pPr>
                  <w:pStyle w:val="Geenafstand"/>
                  <w:rPr>
                    <w:color w:val="4F81BD" w:themeColor="accent1"/>
                  </w:rPr>
                </w:pPr>
              </w:p>
            </w:tc>
          </w:tr>
        </w:tbl>
        <w:p w14:paraId="77E37131" w14:textId="77777777" w:rsidR="00744A65" w:rsidRPr="00744A65" w:rsidRDefault="00744A65">
          <w:pPr>
            <w:rPr>
              <w:lang w:val="nl-NL"/>
            </w:rPr>
          </w:pPr>
        </w:p>
        <w:p w14:paraId="6B7A4F7F" w14:textId="77777777" w:rsidR="00744A65" w:rsidRDefault="00744A65">
          <w:r w:rsidRPr="00744A65">
            <w:rPr>
              <w:lang w:val="nl-NL"/>
            </w:rPr>
            <w:br w:type="page"/>
          </w:r>
        </w:p>
      </w:sdtContent>
    </w:sdt>
    <w:p w14:paraId="4E48AE27" w14:textId="77777777" w:rsidR="00744A65" w:rsidRPr="00744A65" w:rsidRDefault="00744A65" w:rsidP="00744A6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lastRenderedPageBreak/>
        <w:t>Notulen vergadering projectgroep:</w:t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klas: T21C</w:t>
      </w:r>
    </w:p>
    <w:p w14:paraId="554DE11D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Projectonderwerp:  P4</w:t>
      </w:r>
    </w:p>
    <w:p w14:paraId="27C1F24C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Datum: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25-04-2012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Tijd: 12:30</w:t>
      </w:r>
    </w:p>
    <w:p w14:paraId="56792281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Plaats: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R1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Lokaal: 4.62</w:t>
      </w:r>
    </w:p>
    <w:p w14:paraId="002D80FD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Voorzitter: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Kay van der zander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</w:p>
    <w:p w14:paraId="6CBA2061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Notulist: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Daniel</w:t>
      </w:r>
    </w:p>
    <w:p w14:paraId="3B792B77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Afwezigen: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Niemand</w:t>
      </w:r>
    </w:p>
    <w:p w14:paraId="3285509E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</w:p>
    <w:p w14:paraId="3F7295D0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29EA334A" w14:textId="77777777" w:rsidR="00744A65" w:rsidRPr="00744A65" w:rsidRDefault="00744A65" w:rsidP="00744A6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Opening + vaststellen van de agenda:</w:t>
      </w:r>
    </w:p>
    <w:p w14:paraId="18BE78D9" w14:textId="77777777" w:rsidR="00744A65" w:rsidRPr="00744A65" w:rsidRDefault="00744A65" w:rsidP="00744A6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Opening 12.34</w:t>
      </w:r>
    </w:p>
    <w:p w14:paraId="5E2EE3F0" w14:textId="77777777" w:rsidR="00744A65" w:rsidRPr="00744A65" w:rsidRDefault="00744A65" w:rsidP="00744A6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Iedereen is het met de agenda eens.</w:t>
      </w:r>
    </w:p>
    <w:p w14:paraId="47EB567D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2A61CD42" w14:textId="77777777" w:rsidR="00744A65" w:rsidRPr="00744A65" w:rsidRDefault="00744A65" w:rsidP="00744A65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Notulen vorige vergadering:</w:t>
      </w:r>
    </w:p>
    <w:p w14:paraId="050C1A46" w14:textId="77777777" w:rsidR="00744A65" w:rsidRPr="00744A65" w:rsidRDefault="00744A65" w:rsidP="00744A6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Geen vorige vergadering</w:t>
      </w:r>
    </w:p>
    <w:p w14:paraId="3C5892DF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2D074BA1" w14:textId="77777777" w:rsidR="00744A65" w:rsidRPr="00744A65" w:rsidRDefault="00744A65" w:rsidP="00744A65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Ingekomen stukken:</w:t>
      </w:r>
    </w:p>
    <w:p w14:paraId="0BED386F" w14:textId="77777777" w:rsidR="00744A65" w:rsidRPr="00744A65" w:rsidRDefault="00744A65" w:rsidP="00744A6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Geen ingekomen stukken</w:t>
      </w:r>
    </w:p>
    <w:p w14:paraId="269A9EBE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</w:p>
    <w:p w14:paraId="14C89D24" w14:textId="77777777" w:rsidR="00744A65" w:rsidRPr="00744A65" w:rsidRDefault="00744A65" w:rsidP="00744A65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Mededelingen:</w:t>
      </w:r>
    </w:p>
    <w:p w14:paraId="6F4137CE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- </w:t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 xml:space="preserve">   We zijn groep C dus niet A, houd daar rekening mee op </w:t>
      </w:r>
      <w:proofErr w:type="spellStart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sharepoint</w:t>
      </w:r>
      <w:proofErr w:type="spellEnd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.</w:t>
      </w:r>
    </w:p>
    <w:p w14:paraId="3406CFD9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046094F9" w14:textId="77777777" w:rsidR="00744A65" w:rsidRPr="00744A65" w:rsidRDefault="00744A65" w:rsidP="00744A65">
      <w:pPr>
        <w:widowControl w:val="0"/>
        <w:numPr>
          <w:ilvl w:val="0"/>
          <w:numId w:val="7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Agendapunt 1:</w:t>
      </w:r>
    </w:p>
    <w:p w14:paraId="083FBF7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kennis making met de groep. (wie je bent waar je goed en slecht in bent.)</w:t>
      </w:r>
    </w:p>
    <w:p w14:paraId="10A11C1D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Bart: </w:t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zwak punt: programmeren robot + eigenwijs + ongeduldig + koppig.</w:t>
      </w:r>
    </w:p>
    <w:p w14:paraId="0FC03CE2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Ron: </w:t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zwak punt:</w:t>
      </w: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 </w:t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ongeduldig + snel op teentjes getrapt + kan snel stressen .</w:t>
      </w:r>
    </w:p>
    <w:p w14:paraId="5CEC745B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proofErr w:type="spellStart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Rowin</w:t>
      </w:r>
      <w:proofErr w:type="spellEnd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: </w:t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zwak punt: C# + planning volgen.</w:t>
      </w:r>
    </w:p>
    <w:p w14:paraId="7638A11F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Armand:</w:t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 xml:space="preserve"> zwak punt: C# + presenteren.</w:t>
      </w:r>
    </w:p>
    <w:p w14:paraId="758A08D6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Kay: </w:t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 xml:space="preserve">zwak punt: C# + </w:t>
      </w:r>
      <w:proofErr w:type="spellStart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zin-loos</w:t>
      </w:r>
      <w:proofErr w:type="spellEnd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 xml:space="preserve"> af en toe.</w:t>
      </w:r>
    </w:p>
    <w:p w14:paraId="4B81ED35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Daniel:</w:t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 xml:space="preserve"> zwak punt: C# + snel afgeleid + </w:t>
      </w:r>
      <w:proofErr w:type="spellStart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zin-loos</w:t>
      </w:r>
      <w:proofErr w:type="spellEnd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 xml:space="preserve"> af en toe + </w:t>
      </w:r>
      <w:proofErr w:type="spellStart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multitasken</w:t>
      </w:r>
      <w:proofErr w:type="spellEnd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.</w:t>
      </w:r>
    </w:p>
    <w:p w14:paraId="5275E0A5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proofErr w:type="spellStart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Declan</w:t>
      </w:r>
      <w:proofErr w:type="spellEnd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: </w:t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zwak punt: kan druk zijn + Kan teveel hooi op zijn vork nemen.</w:t>
      </w:r>
    </w:p>
    <w:p w14:paraId="0F38045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730B54BF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14BF06BF" w14:textId="77777777" w:rsidR="00744A65" w:rsidRPr="00744A65" w:rsidRDefault="00744A65" w:rsidP="00744A65">
      <w:pPr>
        <w:widowControl w:val="0"/>
        <w:numPr>
          <w:ilvl w:val="0"/>
          <w:numId w:val="7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Agendapunt 2:</w:t>
      </w:r>
    </w:p>
    <w:p w14:paraId="7F727B77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-documenten  -PID (Bart, </w:t>
      </w:r>
      <w:proofErr w:type="spellStart"/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Rowin</w:t>
      </w:r>
      <w:proofErr w:type="spellEnd"/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. wanneer eerste versie af.)</w:t>
      </w:r>
    </w:p>
    <w:p w14:paraId="65F77944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                        -URS (Daniel, Kay, Armand. wanneer eerste versie af)</w:t>
      </w:r>
    </w:p>
    <w:p w14:paraId="61F41B6A" w14:textId="77777777" w:rsidR="00744A65" w:rsidRPr="00744A65" w:rsidRDefault="00744A65" w:rsidP="00744A65">
      <w:pPr>
        <w:widowControl w:val="0"/>
        <w:numPr>
          <w:ilvl w:val="0"/>
          <w:numId w:val="7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Agendapunt 3:</w:t>
      </w:r>
    </w:p>
    <w:p w14:paraId="6CCC990E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-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planning maken van de komende 3 weken. </w:t>
      </w:r>
    </w:p>
    <w:p w14:paraId="0018AF57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Declan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maakt planning</w:t>
      </w:r>
    </w:p>
    <w:p w14:paraId="4E0B5CD2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24F4B152" w14:textId="77777777" w:rsidR="00744A65" w:rsidRPr="00744A65" w:rsidRDefault="00744A65" w:rsidP="00744A6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proofErr w:type="spellStart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W.v.t.t.k</w:t>
      </w:r>
      <w:proofErr w:type="spellEnd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.:</w:t>
      </w:r>
    </w:p>
    <w:p w14:paraId="5A434D69" w14:textId="77777777" w:rsidR="00744A65" w:rsidRPr="00744A65" w:rsidRDefault="00744A65" w:rsidP="00744A6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 xml:space="preserve">Groepsafspraken (template van </w:t>
      </w:r>
      <w:proofErr w:type="spellStart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Declan</w:t>
      </w:r>
      <w:proofErr w:type="spellEnd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).</w:t>
      </w:r>
    </w:p>
    <w:p w14:paraId="62FD9EF1" w14:textId="77777777" w:rsidR="00744A65" w:rsidRPr="00744A65" w:rsidRDefault="00744A65" w:rsidP="00744A6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 xml:space="preserve">Studentnummer in groepsinfo ingeven. </w:t>
      </w:r>
    </w:p>
    <w:p w14:paraId="36C76FAC" w14:textId="77777777" w:rsidR="00744A65" w:rsidRPr="00744A65" w:rsidRDefault="00744A65" w:rsidP="00744A6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 xml:space="preserve">De sleutel van de kast voor de robot wordt bijgehouden door Kay “the </w:t>
      </w:r>
      <w:proofErr w:type="spellStart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Keymaster</w:t>
      </w:r>
      <w:proofErr w:type="spellEnd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” van der Zander</w:t>
      </w:r>
    </w:p>
    <w:p w14:paraId="1C13F772" w14:textId="77777777" w:rsidR="00744A65" w:rsidRPr="00744A65" w:rsidRDefault="00744A65" w:rsidP="00744A6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Rondvraag:</w:t>
      </w:r>
    </w:p>
    <w:p w14:paraId="4508A1B6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7730A006" w14:textId="77777777" w:rsidR="00744A65" w:rsidRDefault="00744A65" w:rsidP="00744A6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Sluiting:</w:t>
      </w:r>
    </w:p>
    <w:p w14:paraId="1F780F60" w14:textId="77777777" w:rsidR="00744A65" w:rsidRDefault="00744A6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br w:type="page"/>
      </w:r>
    </w:p>
    <w:p w14:paraId="5BF29FD4" w14:textId="77777777" w:rsidR="00744A65" w:rsidRPr="00744A65" w:rsidRDefault="00744A65" w:rsidP="00744A65">
      <w:pPr>
        <w:keepNext/>
        <w:widowControl w:val="0"/>
        <w:autoSpaceDE w:val="0"/>
        <w:autoSpaceDN w:val="0"/>
        <w:adjustRightInd w:val="0"/>
        <w:spacing w:after="0"/>
        <w:rPr>
          <w:rFonts w:ascii="Calibri" w:eastAsia="Calibri" w:hAnsi="Calibri" w:cs="Times New Roman"/>
          <w:b/>
          <w:bCs/>
          <w:sz w:val="28"/>
          <w:szCs w:val="28"/>
          <w:lang w:val="nl-NL"/>
        </w:rPr>
      </w:pPr>
      <w:r w:rsidRPr="00744A65">
        <w:rPr>
          <w:rFonts w:ascii="Calibri" w:eastAsia="Calibri" w:hAnsi="Calibri" w:cs="Times New Roman"/>
          <w:b/>
          <w:bCs/>
          <w:sz w:val="28"/>
          <w:szCs w:val="28"/>
          <w:lang w:val="nl-NL"/>
        </w:rPr>
        <w:lastRenderedPageBreak/>
        <w:t>Agenda vergadering projectgroep:</w:t>
      </w:r>
      <w:r w:rsidRPr="00744A65">
        <w:rPr>
          <w:rFonts w:ascii="Calibri" w:eastAsia="Calibri" w:hAnsi="Calibri" w:cs="Times New Roman"/>
          <w:b/>
          <w:bCs/>
          <w:sz w:val="28"/>
          <w:szCs w:val="28"/>
          <w:lang w:val="nl-NL"/>
        </w:rPr>
        <w:tab/>
        <w:t>C</w:t>
      </w:r>
      <w:r w:rsidRPr="00744A65">
        <w:rPr>
          <w:rFonts w:ascii="Calibri" w:eastAsia="Calibri" w:hAnsi="Calibri" w:cs="Times New Roman"/>
          <w:b/>
          <w:bCs/>
          <w:sz w:val="28"/>
          <w:szCs w:val="28"/>
          <w:lang w:val="nl-NL"/>
        </w:rPr>
        <w:tab/>
      </w:r>
      <w:r w:rsidRPr="00744A65">
        <w:rPr>
          <w:rFonts w:ascii="Calibri" w:eastAsia="Calibri" w:hAnsi="Calibri" w:cs="Times New Roman"/>
          <w:b/>
          <w:bCs/>
          <w:sz w:val="28"/>
          <w:szCs w:val="28"/>
          <w:lang w:val="nl-NL"/>
        </w:rPr>
        <w:tab/>
        <w:t>klas: T21</w:t>
      </w:r>
    </w:p>
    <w:p w14:paraId="05EA6C93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/>
        <w:rPr>
          <w:rFonts w:ascii="Calibri" w:eastAsia="Calibri" w:hAnsi="Calibri" w:cs="Times New Roman"/>
          <w:sz w:val="24"/>
          <w:szCs w:val="24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 xml:space="preserve">Projectonderwerp:  </w:t>
      </w:r>
    </w:p>
    <w:p w14:paraId="0D53EDBE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>Datum:</w:t>
      </w:r>
      <w:r w:rsidRPr="00744A65">
        <w:rPr>
          <w:rFonts w:ascii="Calibri" w:eastAsia="Calibri" w:hAnsi="Calibri" w:cs="Times New Roman"/>
          <w:lang w:val="nl-NL"/>
        </w:rPr>
        <w:tab/>
      </w:r>
      <w:r w:rsidRPr="00744A65">
        <w:rPr>
          <w:rFonts w:ascii="Calibri" w:eastAsia="Calibri" w:hAnsi="Calibri" w:cs="Times New Roman"/>
          <w:lang w:val="nl-NL"/>
        </w:rPr>
        <w:tab/>
        <w:t>09-05-2012</w:t>
      </w:r>
      <w:r w:rsidRPr="00744A65">
        <w:rPr>
          <w:rFonts w:ascii="Calibri" w:eastAsia="Calibri" w:hAnsi="Calibri" w:cs="Times New Roman"/>
          <w:lang w:val="nl-NL"/>
        </w:rPr>
        <w:tab/>
      </w:r>
      <w:r w:rsidRPr="00744A65">
        <w:rPr>
          <w:rFonts w:ascii="Calibri" w:eastAsia="Calibri" w:hAnsi="Calibri" w:cs="Times New Roman"/>
          <w:lang w:val="nl-NL"/>
        </w:rPr>
        <w:tab/>
      </w:r>
      <w:r w:rsidRPr="00744A65">
        <w:rPr>
          <w:rFonts w:ascii="Calibri" w:eastAsia="Calibri" w:hAnsi="Calibri" w:cs="Times New Roman"/>
          <w:lang w:val="nl-NL"/>
        </w:rPr>
        <w:tab/>
      </w:r>
      <w:r w:rsidRPr="00744A65">
        <w:rPr>
          <w:rFonts w:ascii="Calibri" w:eastAsia="Calibri" w:hAnsi="Calibri" w:cs="Times New Roman"/>
          <w:lang w:val="nl-NL"/>
        </w:rPr>
        <w:tab/>
        <w:t>Tijd: 12:50</w:t>
      </w:r>
    </w:p>
    <w:p w14:paraId="67D43730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 xml:space="preserve">Plaats: </w:t>
      </w:r>
      <w:r w:rsidRPr="00744A65">
        <w:rPr>
          <w:rFonts w:ascii="Calibri" w:eastAsia="Calibri" w:hAnsi="Calibri" w:cs="Times New Roman"/>
          <w:lang w:val="nl-NL"/>
        </w:rPr>
        <w:tab/>
      </w:r>
      <w:r w:rsidRPr="00744A65">
        <w:rPr>
          <w:rFonts w:ascii="Calibri" w:eastAsia="Calibri" w:hAnsi="Calibri" w:cs="Times New Roman"/>
          <w:lang w:val="nl-NL"/>
        </w:rPr>
        <w:tab/>
        <w:t xml:space="preserve">R1 </w:t>
      </w:r>
      <w:r w:rsidRPr="00744A65">
        <w:rPr>
          <w:rFonts w:ascii="Calibri" w:eastAsia="Calibri" w:hAnsi="Calibri" w:cs="Times New Roman"/>
          <w:lang w:val="nl-NL"/>
        </w:rPr>
        <w:tab/>
      </w:r>
      <w:r w:rsidRPr="00744A65">
        <w:rPr>
          <w:rFonts w:ascii="Calibri" w:eastAsia="Calibri" w:hAnsi="Calibri" w:cs="Times New Roman"/>
          <w:lang w:val="nl-NL"/>
        </w:rPr>
        <w:tab/>
      </w:r>
      <w:r w:rsidRPr="00744A65">
        <w:rPr>
          <w:rFonts w:ascii="Calibri" w:eastAsia="Calibri" w:hAnsi="Calibri" w:cs="Times New Roman"/>
          <w:lang w:val="nl-NL"/>
        </w:rPr>
        <w:tab/>
      </w:r>
      <w:r w:rsidRPr="00744A65">
        <w:rPr>
          <w:rFonts w:ascii="Calibri" w:eastAsia="Calibri" w:hAnsi="Calibri" w:cs="Times New Roman"/>
          <w:lang w:val="nl-NL"/>
        </w:rPr>
        <w:tab/>
      </w:r>
      <w:r w:rsidRPr="00744A65">
        <w:rPr>
          <w:rFonts w:ascii="Calibri" w:eastAsia="Calibri" w:hAnsi="Calibri" w:cs="Times New Roman"/>
          <w:lang w:val="nl-NL"/>
        </w:rPr>
        <w:tab/>
        <w:t>Lokaal: 4.115A (gereserveerd)</w:t>
      </w:r>
    </w:p>
    <w:p w14:paraId="535609DF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>Voorzitter:</w:t>
      </w:r>
      <w:r w:rsidRPr="00744A65">
        <w:rPr>
          <w:rFonts w:ascii="Calibri" w:eastAsia="Calibri" w:hAnsi="Calibri" w:cs="Times New Roman"/>
          <w:lang w:val="nl-NL"/>
        </w:rPr>
        <w:tab/>
        <w:t>Kay van der Zander</w:t>
      </w:r>
      <w:r w:rsidRPr="00744A65">
        <w:rPr>
          <w:rFonts w:ascii="Calibri" w:eastAsia="Calibri" w:hAnsi="Calibri" w:cs="Times New Roman"/>
          <w:lang w:val="nl-NL"/>
        </w:rPr>
        <w:tab/>
      </w:r>
      <w:r w:rsidRPr="00744A65">
        <w:rPr>
          <w:rFonts w:ascii="Calibri" w:eastAsia="Calibri" w:hAnsi="Calibri" w:cs="Times New Roman"/>
          <w:lang w:val="nl-NL"/>
        </w:rPr>
        <w:tab/>
      </w:r>
    </w:p>
    <w:p w14:paraId="26C59D42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>Notulist:</w:t>
      </w:r>
      <w:r w:rsidRPr="00744A65">
        <w:rPr>
          <w:rFonts w:ascii="Calibri" w:eastAsia="Calibri" w:hAnsi="Calibri" w:cs="Times New Roman"/>
          <w:lang w:val="nl-NL"/>
        </w:rPr>
        <w:tab/>
        <w:t xml:space="preserve">Ron </w:t>
      </w:r>
      <w:proofErr w:type="spellStart"/>
      <w:r w:rsidRPr="00744A65">
        <w:rPr>
          <w:rFonts w:ascii="Calibri" w:eastAsia="Calibri" w:hAnsi="Calibri" w:cs="Times New Roman"/>
          <w:lang w:val="nl-NL"/>
        </w:rPr>
        <w:t>engels</w:t>
      </w:r>
      <w:proofErr w:type="spellEnd"/>
    </w:p>
    <w:p w14:paraId="062EC060" w14:textId="77777777" w:rsidR="00744A65" w:rsidRPr="00744A65" w:rsidRDefault="00744A65" w:rsidP="00744A65">
      <w:pPr>
        <w:widowControl w:val="0"/>
        <w:autoSpaceDE w:val="0"/>
        <w:autoSpaceDN w:val="0"/>
        <w:adjustRightInd w:val="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 xml:space="preserve">Afwezigen: </w:t>
      </w:r>
      <w:r w:rsidRPr="00744A65">
        <w:rPr>
          <w:rFonts w:ascii="Calibri" w:eastAsia="Calibri" w:hAnsi="Calibri" w:cs="Times New Roman"/>
          <w:lang w:val="nl-NL"/>
        </w:rPr>
        <w:tab/>
        <w:t>Niemand</w:t>
      </w:r>
      <w:r w:rsidRPr="00744A65">
        <w:rPr>
          <w:rFonts w:ascii="Calibri" w:eastAsia="Calibri" w:hAnsi="Calibri" w:cs="Times New Roman"/>
          <w:lang w:val="nl-NL"/>
        </w:rPr>
        <w:br/>
      </w:r>
      <w:r w:rsidRPr="00744A65">
        <w:rPr>
          <w:rFonts w:ascii="Calibri" w:eastAsia="Calibri" w:hAnsi="Calibri" w:cs="Times New Roman"/>
          <w:u w:val="single"/>
          <w:lang w:val="nl-NL"/>
        </w:rPr>
        <w:tab/>
      </w:r>
      <w:r w:rsidRPr="00744A65">
        <w:rPr>
          <w:rFonts w:ascii="Calibri" w:eastAsia="Calibri" w:hAnsi="Calibri" w:cs="Times New Roman"/>
          <w:u w:val="single"/>
          <w:lang w:val="nl-NL"/>
        </w:rPr>
        <w:tab/>
      </w:r>
      <w:r w:rsidRPr="00744A65">
        <w:rPr>
          <w:rFonts w:ascii="Calibri" w:eastAsia="Calibri" w:hAnsi="Calibri" w:cs="Times New Roman"/>
          <w:u w:val="single"/>
          <w:lang w:val="nl-NL"/>
        </w:rPr>
        <w:tab/>
      </w:r>
      <w:r w:rsidRPr="00744A65">
        <w:rPr>
          <w:rFonts w:ascii="Calibri" w:eastAsia="Calibri" w:hAnsi="Calibri" w:cs="Times New Roman"/>
          <w:u w:val="single"/>
          <w:lang w:val="nl-NL"/>
        </w:rPr>
        <w:tab/>
      </w:r>
      <w:r w:rsidRPr="00744A65">
        <w:rPr>
          <w:rFonts w:ascii="Calibri" w:eastAsia="Calibri" w:hAnsi="Calibri" w:cs="Times New Roman"/>
          <w:u w:val="single"/>
          <w:lang w:val="nl-NL"/>
        </w:rPr>
        <w:tab/>
      </w:r>
      <w:r w:rsidRPr="00744A65">
        <w:rPr>
          <w:rFonts w:ascii="Calibri" w:eastAsia="Calibri" w:hAnsi="Calibri" w:cs="Times New Roman"/>
          <w:u w:val="single"/>
          <w:lang w:val="nl-NL"/>
        </w:rPr>
        <w:tab/>
      </w:r>
      <w:r w:rsidRPr="00744A65">
        <w:rPr>
          <w:rFonts w:ascii="Calibri" w:eastAsia="Calibri" w:hAnsi="Calibri" w:cs="Times New Roman"/>
          <w:u w:val="single"/>
          <w:lang w:val="nl-NL"/>
        </w:rPr>
        <w:tab/>
      </w:r>
      <w:r w:rsidRPr="00744A65">
        <w:rPr>
          <w:rFonts w:ascii="Calibri" w:eastAsia="Calibri" w:hAnsi="Calibri" w:cs="Times New Roman"/>
          <w:u w:val="single"/>
          <w:lang w:val="nl-NL"/>
        </w:rPr>
        <w:tab/>
      </w:r>
      <w:r w:rsidRPr="00744A65">
        <w:rPr>
          <w:rFonts w:ascii="Calibri" w:eastAsia="Calibri" w:hAnsi="Calibri" w:cs="Times New Roman"/>
          <w:u w:val="single"/>
          <w:lang w:val="nl-NL"/>
        </w:rPr>
        <w:tab/>
      </w:r>
      <w:r w:rsidRPr="00744A65">
        <w:rPr>
          <w:rFonts w:ascii="Calibri" w:eastAsia="Calibri" w:hAnsi="Calibri" w:cs="Times New Roman"/>
          <w:u w:val="single"/>
          <w:lang w:val="nl-NL"/>
        </w:rPr>
        <w:tab/>
      </w:r>
      <w:r w:rsidRPr="00744A65">
        <w:rPr>
          <w:rFonts w:ascii="Calibri" w:eastAsia="Calibri" w:hAnsi="Calibri" w:cs="Times New Roman"/>
          <w:u w:val="single"/>
          <w:lang w:val="nl-NL"/>
        </w:rPr>
        <w:tab/>
        <w:t>___________</w:t>
      </w:r>
    </w:p>
    <w:p w14:paraId="4A96DCB8" w14:textId="77777777" w:rsidR="00744A65" w:rsidRPr="00744A65" w:rsidRDefault="00744A65" w:rsidP="00744A65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  <w:bCs/>
          <w:lang w:val="nl-NL"/>
        </w:rPr>
      </w:pPr>
      <w:r w:rsidRPr="00744A65">
        <w:rPr>
          <w:rFonts w:ascii="Calibri" w:eastAsia="Calibri" w:hAnsi="Calibri" w:cs="Times New Roman"/>
          <w:b/>
          <w:bCs/>
          <w:lang w:val="nl-NL"/>
        </w:rPr>
        <w:t>Opening + vaststellen van extra agenda punten</w:t>
      </w:r>
    </w:p>
    <w:p w14:paraId="189E6161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Cs/>
          <w:lang w:val="nl-NL"/>
        </w:rPr>
      </w:pPr>
      <w:r w:rsidRPr="00744A65">
        <w:rPr>
          <w:rFonts w:ascii="Calibri" w:eastAsia="Calibri" w:hAnsi="Calibri" w:cs="Times New Roman"/>
          <w:bCs/>
          <w:lang w:val="nl-NL"/>
        </w:rPr>
        <w:t>Vergadering 20 minuten later geopend.</w:t>
      </w:r>
    </w:p>
    <w:p w14:paraId="0F0A743F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bCs/>
          <w:lang w:val="nl-NL"/>
        </w:rPr>
      </w:pPr>
    </w:p>
    <w:p w14:paraId="1F1A5C98" w14:textId="77777777" w:rsidR="00744A65" w:rsidRPr="00744A65" w:rsidRDefault="00744A65" w:rsidP="00744A65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  <w:bCs/>
          <w:lang w:val="nl-NL"/>
        </w:rPr>
      </w:pPr>
      <w:r w:rsidRPr="00744A65">
        <w:rPr>
          <w:rFonts w:ascii="Calibri" w:eastAsia="Calibri" w:hAnsi="Calibri" w:cs="Times New Roman"/>
          <w:b/>
          <w:bCs/>
          <w:lang w:val="nl-NL"/>
        </w:rPr>
        <w:t xml:space="preserve">Notulen vorige vergadering </w:t>
      </w:r>
    </w:p>
    <w:p w14:paraId="515F068A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bCs/>
          <w:lang w:val="nl-NL"/>
        </w:rPr>
      </w:pPr>
      <w:r w:rsidRPr="00744A65">
        <w:rPr>
          <w:rFonts w:ascii="Calibri" w:eastAsia="Calibri" w:hAnsi="Calibri" w:cs="Times New Roman"/>
          <w:b/>
          <w:bCs/>
          <w:lang w:val="nl-NL"/>
        </w:rPr>
        <w:t xml:space="preserve">-lees de </w:t>
      </w:r>
      <w:proofErr w:type="spellStart"/>
      <w:r w:rsidRPr="00744A65">
        <w:rPr>
          <w:rFonts w:ascii="Calibri" w:eastAsia="Calibri" w:hAnsi="Calibri" w:cs="Times New Roman"/>
          <w:b/>
          <w:bCs/>
          <w:lang w:val="nl-NL"/>
        </w:rPr>
        <w:t>notule</w:t>
      </w:r>
      <w:proofErr w:type="spellEnd"/>
      <w:r w:rsidRPr="00744A65">
        <w:rPr>
          <w:rFonts w:ascii="Calibri" w:eastAsia="Calibri" w:hAnsi="Calibri" w:cs="Times New Roman"/>
          <w:b/>
          <w:bCs/>
          <w:lang w:val="nl-NL"/>
        </w:rPr>
        <w:t xml:space="preserve"> voor dat de vergadering begint.</w:t>
      </w:r>
    </w:p>
    <w:p w14:paraId="458AB55F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Cs/>
          <w:lang w:val="nl-NL"/>
        </w:rPr>
      </w:pPr>
      <w:r w:rsidRPr="00744A65">
        <w:rPr>
          <w:rFonts w:ascii="Calibri" w:eastAsia="Calibri" w:hAnsi="Calibri" w:cs="Times New Roman"/>
          <w:bCs/>
          <w:lang w:val="nl-NL"/>
        </w:rPr>
        <w:t>Geen extra opmerkingen</w:t>
      </w:r>
    </w:p>
    <w:p w14:paraId="755CE429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bCs/>
          <w:lang w:val="nl-NL"/>
        </w:rPr>
      </w:pPr>
    </w:p>
    <w:p w14:paraId="07A9F342" w14:textId="77777777" w:rsidR="00744A65" w:rsidRPr="00744A65" w:rsidRDefault="00744A65" w:rsidP="00744A65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  <w:bCs/>
          <w:lang w:val="nl-NL"/>
        </w:rPr>
      </w:pPr>
      <w:r w:rsidRPr="00744A65">
        <w:rPr>
          <w:rFonts w:ascii="Calibri" w:eastAsia="Calibri" w:hAnsi="Calibri" w:cs="Times New Roman"/>
          <w:b/>
          <w:bCs/>
          <w:lang w:val="nl-NL"/>
        </w:rPr>
        <w:t>Ingekomen stukken.</w:t>
      </w:r>
    </w:p>
    <w:p w14:paraId="1DE5CFEB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Times New Roman"/>
          <w:b/>
          <w:bCs/>
          <w:lang w:val="nl-NL"/>
        </w:rPr>
      </w:pPr>
      <w:r w:rsidRPr="00744A65">
        <w:rPr>
          <w:rFonts w:ascii="Calibri" w:eastAsia="Calibri" w:hAnsi="Calibri" w:cs="Times New Roman"/>
          <w:bCs/>
          <w:lang w:val="nl-NL"/>
        </w:rPr>
        <w:t>Geen</w:t>
      </w:r>
    </w:p>
    <w:p w14:paraId="146632E8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Cs/>
          <w:lang w:val="nl-NL"/>
        </w:rPr>
      </w:pPr>
    </w:p>
    <w:p w14:paraId="2FBB9B2A" w14:textId="77777777" w:rsidR="00744A65" w:rsidRPr="00744A65" w:rsidRDefault="00744A65" w:rsidP="00744A65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  <w:bCs/>
          <w:lang w:val="nl-NL"/>
        </w:rPr>
      </w:pPr>
      <w:r w:rsidRPr="00744A65">
        <w:rPr>
          <w:rFonts w:ascii="Calibri" w:eastAsia="Calibri" w:hAnsi="Calibri" w:cs="Times New Roman"/>
          <w:b/>
          <w:bCs/>
          <w:lang w:val="nl-NL"/>
        </w:rPr>
        <w:t>Mededelingen.</w:t>
      </w:r>
    </w:p>
    <w:p w14:paraId="4B3C6C87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Times New Roman"/>
          <w:b/>
          <w:bCs/>
          <w:lang w:val="nl-NL"/>
        </w:rPr>
      </w:pPr>
      <w:r w:rsidRPr="00744A65">
        <w:rPr>
          <w:rFonts w:ascii="Calibri" w:eastAsia="Calibri" w:hAnsi="Calibri" w:cs="Times New Roman"/>
          <w:bCs/>
          <w:lang w:val="nl-NL"/>
        </w:rPr>
        <w:t>Geen</w:t>
      </w:r>
    </w:p>
    <w:p w14:paraId="681C61D0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lang w:val="nl-NL"/>
        </w:rPr>
      </w:pPr>
    </w:p>
    <w:p w14:paraId="23E1628C" w14:textId="77777777" w:rsidR="00744A65" w:rsidRPr="00744A65" w:rsidRDefault="00744A65" w:rsidP="00744A65">
      <w:pPr>
        <w:widowControl w:val="0"/>
        <w:numPr>
          <w:ilvl w:val="0"/>
          <w:numId w:val="17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  <w:lang w:val="nl-NL"/>
        </w:rPr>
      </w:pPr>
      <w:r w:rsidRPr="00744A65">
        <w:rPr>
          <w:rFonts w:ascii="Calibri" w:eastAsia="Calibri" w:hAnsi="Calibri" w:cs="Times New Roman"/>
          <w:b/>
          <w:lang w:val="nl-NL"/>
        </w:rPr>
        <w:t>bespreek punten</w:t>
      </w:r>
    </w:p>
    <w:p w14:paraId="188E639D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lang w:val="nl-NL"/>
        </w:rPr>
      </w:pPr>
      <w:r w:rsidRPr="00744A65">
        <w:rPr>
          <w:rFonts w:ascii="Calibri" w:eastAsia="Calibri" w:hAnsi="Calibri" w:cs="Times New Roman"/>
          <w:b/>
          <w:lang w:val="nl-NL"/>
        </w:rPr>
        <w:t xml:space="preserve">-PID  status? </w:t>
      </w:r>
    </w:p>
    <w:p w14:paraId="29902DD7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>Vandaag afronden, mailen naar Armand ter controle van inhoud/spelling, indien dit voldoende is door naar Ron ter archivering.</w:t>
      </w:r>
    </w:p>
    <w:p w14:paraId="1B3B669A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lang w:val="nl-NL"/>
        </w:rPr>
      </w:pPr>
      <w:r w:rsidRPr="00744A65">
        <w:rPr>
          <w:rFonts w:ascii="Calibri" w:eastAsia="Calibri" w:hAnsi="Calibri" w:cs="Times New Roman"/>
          <w:b/>
          <w:lang w:val="nl-NL"/>
        </w:rPr>
        <w:t xml:space="preserve">-URS status? </w:t>
      </w:r>
    </w:p>
    <w:p w14:paraId="50DBDF16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>Deel Daniel is afgeleverd aan Armand.</w:t>
      </w:r>
    </w:p>
    <w:p w14:paraId="1E0A313A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lang w:val="nl-NL"/>
        </w:rPr>
      </w:pPr>
      <w:proofErr w:type="spellStart"/>
      <w:r w:rsidRPr="00744A65">
        <w:rPr>
          <w:rFonts w:ascii="Calibri" w:eastAsia="Calibri" w:hAnsi="Calibri" w:cs="Times New Roman"/>
          <w:lang w:val="nl-NL"/>
        </w:rPr>
        <w:t>Use</w:t>
      </w:r>
      <w:proofErr w:type="spellEnd"/>
      <w:r w:rsidRPr="00744A65">
        <w:rPr>
          <w:rFonts w:ascii="Calibri" w:eastAsia="Calibri" w:hAnsi="Calibri" w:cs="Times New Roman"/>
          <w:lang w:val="nl-NL"/>
        </w:rPr>
        <w:t xml:space="preserve"> cases hardware? Is dit nodig? Heeft dit meerwaarde?</w:t>
      </w:r>
    </w:p>
    <w:p w14:paraId="080F3692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 xml:space="preserve">Deel Kay zo goed als af, ter controle even samen gaan zitten en dan doorsturen naar Armand. </w:t>
      </w:r>
    </w:p>
    <w:p w14:paraId="4AAD30DE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lang w:val="nl-NL"/>
        </w:rPr>
      </w:pPr>
      <w:r w:rsidRPr="00744A65">
        <w:rPr>
          <w:rFonts w:ascii="Calibri" w:eastAsia="Calibri" w:hAnsi="Calibri" w:cs="Times New Roman"/>
          <w:b/>
          <w:lang w:val="nl-NL"/>
        </w:rPr>
        <w:t>-bespreken wie welk onderdeel wilt doen.</w:t>
      </w:r>
    </w:p>
    <w:p w14:paraId="7138867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>Kay blijft de Voorzitter voor de rest van dit project. In de agenda worden nu afspraken en punten besproken die de vorige keer ter sprake zijn gekomen.</w:t>
      </w:r>
    </w:p>
    <w:p w14:paraId="208B90EC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 xml:space="preserve">C onderdeel groter deel dan C# onderdeel. Focus ligt op C programmeren. Verdeling 2 C#, 4/5 C programmeren. Indien er een student overblijft, zal deze aan beide onderdelen werken. Momenteel is de opstelling: C programmeurs: Ron, Bart, </w:t>
      </w:r>
      <w:proofErr w:type="spellStart"/>
      <w:r w:rsidRPr="00744A65">
        <w:rPr>
          <w:rFonts w:ascii="Calibri" w:eastAsia="Calibri" w:hAnsi="Calibri" w:cs="Times New Roman"/>
          <w:lang w:val="nl-NL"/>
        </w:rPr>
        <w:t>Declan</w:t>
      </w:r>
      <w:proofErr w:type="spellEnd"/>
      <w:r w:rsidRPr="00744A65">
        <w:rPr>
          <w:rFonts w:ascii="Calibri" w:eastAsia="Calibri" w:hAnsi="Calibri" w:cs="Times New Roman"/>
          <w:lang w:val="nl-NL"/>
        </w:rPr>
        <w:t xml:space="preserve"> en Armand. C# Programmeurs: Kay en </w:t>
      </w:r>
      <w:proofErr w:type="spellStart"/>
      <w:r w:rsidRPr="00744A65">
        <w:rPr>
          <w:rFonts w:ascii="Calibri" w:eastAsia="Calibri" w:hAnsi="Calibri" w:cs="Times New Roman"/>
          <w:lang w:val="nl-NL"/>
        </w:rPr>
        <w:t>Rowin</w:t>
      </w:r>
      <w:proofErr w:type="spellEnd"/>
      <w:r w:rsidRPr="00744A65">
        <w:rPr>
          <w:rFonts w:ascii="Calibri" w:eastAsia="Calibri" w:hAnsi="Calibri" w:cs="Times New Roman"/>
          <w:lang w:val="nl-NL"/>
        </w:rPr>
        <w:t>. “Vliegende Keeper”: Daniel.</w:t>
      </w:r>
    </w:p>
    <w:p w14:paraId="254373CB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lang w:val="nl-NL"/>
        </w:rPr>
      </w:pPr>
      <w:r w:rsidRPr="00744A65">
        <w:rPr>
          <w:rFonts w:ascii="Calibri" w:eastAsia="Calibri" w:hAnsi="Calibri" w:cs="Times New Roman"/>
          <w:b/>
          <w:lang w:val="nl-NL"/>
        </w:rPr>
        <w:t>-begin maken C programma voor RP6 (hoe of wat?)</w:t>
      </w:r>
    </w:p>
    <w:p w14:paraId="27BE063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lang w:val="nl-NL"/>
        </w:rPr>
      </w:pPr>
      <w:r w:rsidRPr="00744A65">
        <w:rPr>
          <w:rFonts w:ascii="Calibri" w:eastAsia="Calibri" w:hAnsi="Calibri" w:cs="Times New Roman"/>
          <w:b/>
          <w:lang w:val="nl-NL"/>
        </w:rPr>
        <w:t>-begin maken voor C# applicatie. (hoe of wat?)</w:t>
      </w:r>
    </w:p>
    <w:p w14:paraId="4001532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lang w:val="nl-NL"/>
        </w:rPr>
      </w:pPr>
    </w:p>
    <w:p w14:paraId="0DE003F2" w14:textId="77777777" w:rsidR="00744A65" w:rsidRPr="00744A65" w:rsidRDefault="00744A65" w:rsidP="00744A65">
      <w:pPr>
        <w:widowControl w:val="0"/>
        <w:numPr>
          <w:ilvl w:val="0"/>
          <w:numId w:val="17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alibri" w:eastAsia="Calibri" w:hAnsi="Calibri" w:cs="Times New Roman"/>
          <w:b/>
          <w:lang w:val="nl-NL"/>
        </w:rPr>
      </w:pPr>
      <w:r w:rsidRPr="00744A65">
        <w:rPr>
          <w:rFonts w:ascii="Calibri" w:eastAsia="Calibri" w:hAnsi="Calibri" w:cs="Times New Roman"/>
          <w:b/>
          <w:lang w:val="nl-NL"/>
        </w:rPr>
        <w:t>actie punten</w:t>
      </w:r>
    </w:p>
    <w:p w14:paraId="6604094B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lang w:val="nl-NL"/>
        </w:rPr>
      </w:pPr>
      <w:r w:rsidRPr="00744A65">
        <w:rPr>
          <w:rFonts w:ascii="Calibri" w:eastAsia="Calibri" w:hAnsi="Calibri" w:cs="Times New Roman"/>
          <w:b/>
          <w:lang w:val="nl-NL"/>
        </w:rPr>
        <w:t xml:space="preserve">-PID en URS afmaken, en naar </w:t>
      </w:r>
      <w:proofErr w:type="spellStart"/>
      <w:r w:rsidRPr="00744A65">
        <w:rPr>
          <w:rFonts w:ascii="Calibri" w:eastAsia="Calibri" w:hAnsi="Calibri" w:cs="Times New Roman"/>
          <w:b/>
          <w:lang w:val="nl-NL"/>
        </w:rPr>
        <w:t>armand</w:t>
      </w:r>
      <w:proofErr w:type="spellEnd"/>
      <w:r w:rsidRPr="00744A65">
        <w:rPr>
          <w:rFonts w:ascii="Calibri" w:eastAsia="Calibri" w:hAnsi="Calibri" w:cs="Times New Roman"/>
          <w:b/>
          <w:lang w:val="nl-NL"/>
        </w:rPr>
        <w:t xml:space="preserve"> sturen.</w:t>
      </w:r>
    </w:p>
    <w:p w14:paraId="43E56CCB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lang w:val="nl-NL"/>
        </w:rPr>
      </w:pPr>
      <w:r w:rsidRPr="00744A65">
        <w:rPr>
          <w:rFonts w:ascii="Calibri" w:eastAsia="Calibri" w:hAnsi="Calibri" w:cs="Times New Roman"/>
          <w:b/>
          <w:lang w:val="nl-NL"/>
        </w:rPr>
        <w:t>-bekijk wat er precies wordt verwacht  van de programma's.</w:t>
      </w:r>
    </w:p>
    <w:p w14:paraId="538B8CD3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b/>
          <w:lang w:val="nl-NL"/>
        </w:rPr>
      </w:pPr>
      <w:r w:rsidRPr="00744A65">
        <w:rPr>
          <w:rFonts w:ascii="Calibri" w:eastAsia="Calibri" w:hAnsi="Calibri" w:cs="Times New Roman"/>
          <w:b/>
          <w:lang w:val="nl-NL"/>
        </w:rPr>
        <w:t>-begin maken  aan C programma en C# programma.</w:t>
      </w:r>
    </w:p>
    <w:p w14:paraId="2BA655C4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/>
        <w:ind w:left="720"/>
        <w:rPr>
          <w:rFonts w:ascii="Calibri" w:eastAsia="Calibri" w:hAnsi="Calibri" w:cs="Times New Roman"/>
          <w:lang w:val="nl-NL"/>
        </w:rPr>
      </w:pPr>
      <w:r w:rsidRPr="00744A65">
        <w:rPr>
          <w:rFonts w:ascii="Calibri" w:eastAsia="Calibri" w:hAnsi="Calibri" w:cs="Times New Roman"/>
          <w:lang w:val="nl-NL"/>
        </w:rPr>
        <w:t>Zorg ervoor dat op papier staat wat er precies wordt verwacht van jou onderdeel.</w:t>
      </w:r>
    </w:p>
    <w:p w14:paraId="27351540" w14:textId="77777777" w:rsidR="00744A65" w:rsidRPr="00744A65" w:rsidRDefault="00744A65" w:rsidP="00744A65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alibri" w:eastAsia="Calibri" w:hAnsi="Calibri" w:cs="Times New Roman"/>
          <w:b/>
          <w:bCs/>
          <w:lang w:val="nl-NL"/>
        </w:rPr>
      </w:pPr>
      <w:proofErr w:type="spellStart"/>
      <w:r w:rsidRPr="00744A65">
        <w:rPr>
          <w:rFonts w:ascii="Calibri" w:eastAsia="Calibri" w:hAnsi="Calibri" w:cs="Times New Roman"/>
          <w:b/>
          <w:bCs/>
          <w:lang w:val="nl-NL"/>
        </w:rPr>
        <w:lastRenderedPageBreak/>
        <w:t>W.v.t.t.k</w:t>
      </w:r>
      <w:proofErr w:type="spellEnd"/>
      <w:r w:rsidRPr="00744A65">
        <w:rPr>
          <w:rFonts w:ascii="Calibri" w:eastAsia="Calibri" w:hAnsi="Calibri" w:cs="Times New Roman"/>
          <w:b/>
          <w:bCs/>
          <w:lang w:val="nl-NL"/>
        </w:rPr>
        <w:t>.</w:t>
      </w:r>
    </w:p>
    <w:p w14:paraId="3A7CF1F2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Cs/>
          <w:lang w:val="nl-NL"/>
        </w:rPr>
      </w:pPr>
      <w:r w:rsidRPr="00744A65">
        <w:rPr>
          <w:rFonts w:ascii="Calibri" w:eastAsia="Calibri" w:hAnsi="Calibri" w:cs="Times New Roman"/>
          <w:bCs/>
          <w:lang w:val="nl-NL"/>
        </w:rPr>
        <w:t>Globaal wordt een planning opgezet, aan het begin van de volgende week worden de taken onder de projectleden verdeeld.</w:t>
      </w:r>
    </w:p>
    <w:p w14:paraId="665AA582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Cs/>
          <w:lang w:val="nl-NL"/>
        </w:rPr>
      </w:pPr>
      <w:proofErr w:type="spellStart"/>
      <w:r w:rsidRPr="00744A65">
        <w:rPr>
          <w:rFonts w:ascii="Calibri" w:eastAsia="Calibri" w:hAnsi="Calibri" w:cs="Times New Roman"/>
          <w:bCs/>
          <w:lang w:val="nl-NL"/>
        </w:rPr>
        <w:t>Declan</w:t>
      </w:r>
      <w:proofErr w:type="spellEnd"/>
      <w:r w:rsidRPr="00744A65">
        <w:rPr>
          <w:rFonts w:ascii="Calibri" w:eastAsia="Calibri" w:hAnsi="Calibri" w:cs="Times New Roman"/>
          <w:bCs/>
          <w:lang w:val="nl-NL"/>
        </w:rPr>
        <w:t xml:space="preserve"> heeft aangegeven 15 minuten nodig te hebben na deze vergadering om de planning aan te passen, hierna zal er een korte vergadering zijn met daarin de planning per groepslid.</w:t>
      </w:r>
    </w:p>
    <w:p w14:paraId="3E8C48D7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Cs/>
          <w:lang w:val="nl-NL"/>
        </w:rPr>
      </w:pPr>
      <w:r w:rsidRPr="00744A65">
        <w:rPr>
          <w:rFonts w:ascii="Calibri" w:eastAsia="Calibri" w:hAnsi="Calibri" w:cs="Times New Roman"/>
          <w:bCs/>
          <w:lang w:val="nl-NL"/>
        </w:rPr>
        <w:t>Telefoonnummer van Kay is veranderd, het nieuwe nummer is te vinden in de recentste versie van het groepsdocument.</w:t>
      </w:r>
    </w:p>
    <w:p w14:paraId="26D32710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rPr>
          <w:rFonts w:ascii="Calibri" w:eastAsia="Calibri" w:hAnsi="Calibri" w:cs="Times New Roman"/>
          <w:b/>
          <w:bCs/>
          <w:lang w:val="nl-NL"/>
        </w:rPr>
      </w:pPr>
    </w:p>
    <w:p w14:paraId="0D8E6B2E" w14:textId="77777777" w:rsidR="00744A65" w:rsidRPr="00744A65" w:rsidRDefault="00744A65" w:rsidP="00744A65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alibri" w:eastAsia="Calibri" w:hAnsi="Calibri" w:cs="Times New Roman"/>
          <w:b/>
          <w:bCs/>
          <w:lang w:val="nl-NL"/>
        </w:rPr>
      </w:pPr>
      <w:r w:rsidRPr="00744A65">
        <w:rPr>
          <w:rFonts w:ascii="Calibri" w:eastAsia="Calibri" w:hAnsi="Calibri" w:cs="Times New Roman"/>
          <w:b/>
          <w:bCs/>
          <w:lang w:val="nl-NL"/>
        </w:rPr>
        <w:t>Rondvraag.</w:t>
      </w:r>
    </w:p>
    <w:p w14:paraId="2BB27970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Cs/>
          <w:lang w:val="nl-NL"/>
        </w:rPr>
      </w:pPr>
      <w:r w:rsidRPr="00744A65">
        <w:rPr>
          <w:rFonts w:ascii="Calibri" w:eastAsia="Calibri" w:hAnsi="Calibri" w:cs="Times New Roman"/>
          <w:bCs/>
          <w:lang w:val="nl-NL"/>
        </w:rPr>
        <w:t>Geen verdere vragen</w:t>
      </w:r>
    </w:p>
    <w:p w14:paraId="78E97A3A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/>
        <w:rPr>
          <w:rFonts w:ascii="Calibri" w:eastAsia="Calibri" w:hAnsi="Calibri" w:cs="Times New Roman"/>
          <w:lang w:val="nl-NL"/>
        </w:rPr>
      </w:pPr>
    </w:p>
    <w:p w14:paraId="3002FA48" w14:textId="77777777" w:rsidR="00744A65" w:rsidRPr="00744A65" w:rsidRDefault="00744A65" w:rsidP="00744A65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alibri" w:eastAsia="Calibri" w:hAnsi="Calibri" w:cs="Times New Roman"/>
          <w:b/>
          <w:bCs/>
          <w:lang w:val="nl-NL"/>
        </w:rPr>
      </w:pPr>
      <w:r w:rsidRPr="00744A65">
        <w:rPr>
          <w:rFonts w:ascii="Calibri" w:eastAsia="Calibri" w:hAnsi="Calibri" w:cs="Times New Roman"/>
          <w:b/>
          <w:bCs/>
          <w:lang w:val="nl-NL"/>
        </w:rPr>
        <w:t>Sluiting.</w:t>
      </w:r>
    </w:p>
    <w:p w14:paraId="7D4875B1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Cs/>
          <w:lang w:val="nl-NL"/>
        </w:rPr>
      </w:pPr>
      <w:r w:rsidRPr="00744A65">
        <w:rPr>
          <w:rFonts w:ascii="Calibri" w:eastAsia="Calibri" w:hAnsi="Calibri" w:cs="Times New Roman"/>
          <w:bCs/>
          <w:lang w:val="nl-NL"/>
        </w:rPr>
        <w:t>De vergadering is gesloten om 13.18.</w:t>
      </w:r>
    </w:p>
    <w:p w14:paraId="5FD809D3" w14:textId="77777777" w:rsidR="00744A65" w:rsidRDefault="00744A6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br w:type="page"/>
      </w:r>
    </w:p>
    <w:p w14:paraId="7DFDCDAC" w14:textId="77777777" w:rsidR="00744A65" w:rsidRPr="00744A65" w:rsidRDefault="00744A65" w:rsidP="00744A6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lastRenderedPageBreak/>
        <w:t>Notulen vergadering projectgroep:</w:t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C</w:t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klas: T21</w:t>
      </w:r>
    </w:p>
    <w:p w14:paraId="0CC84084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Projectonderwerp:  </w:t>
      </w:r>
    </w:p>
    <w:p w14:paraId="795FB355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Datum: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16-05-2012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Tijd: 10:30</w:t>
      </w:r>
    </w:p>
    <w:p w14:paraId="676FCA99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Plaats: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R1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Lokaal: 4.62 </w:t>
      </w:r>
    </w:p>
    <w:p w14:paraId="46BC4033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Voorzitter: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Kay van der Zander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</w:p>
    <w:p w14:paraId="3EF7BE97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Notulist: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Armand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mahieu</w:t>
      </w:r>
      <w:proofErr w:type="spellEnd"/>
    </w:p>
    <w:p w14:paraId="41578D6F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bookmarkStart w:id="0" w:name="_GoBack"/>
      <w:bookmarkEnd w:id="0"/>
    </w:p>
    <w:p w14:paraId="56D9A859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771C540B" w14:textId="77777777" w:rsidR="00744A65" w:rsidRPr="00744A65" w:rsidRDefault="00744A65" w:rsidP="00744A65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Opening + vaststellen van extra agenda punten</w:t>
      </w:r>
    </w:p>
    <w:p w14:paraId="14D1118D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Vergadering geopend om 11.07.</w:t>
      </w:r>
    </w:p>
    <w:p w14:paraId="339B02E6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Groepsleider om 10.48 aanwezig.</w:t>
      </w:r>
    </w:p>
    <w:p w14:paraId="5CCAFFA1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Tutor niet op komen dagen of niet goed nagevraagd met wie hij een afspraak had.</w:t>
      </w:r>
    </w:p>
    <w:p w14:paraId="72BDA7AA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70D61F56" w14:textId="77777777" w:rsidR="00744A65" w:rsidRPr="00744A65" w:rsidRDefault="00744A65" w:rsidP="00744A65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Notulen vorige vergadering </w:t>
      </w:r>
    </w:p>
    <w:p w14:paraId="617D2CBD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Allen gelezen en mee eens.</w:t>
      </w:r>
    </w:p>
    <w:p w14:paraId="1A2A2A4D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5EA58511" w14:textId="77777777" w:rsidR="00744A65" w:rsidRPr="00744A65" w:rsidRDefault="00744A65" w:rsidP="00744A65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Ingekomen stukken.</w:t>
      </w:r>
    </w:p>
    <w:p w14:paraId="0EEEC6C1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lang w:val="nl-NL" w:eastAsia="nl-NL"/>
        </w:rPr>
        <w:t>- tutor misschien over het PID?</w:t>
      </w:r>
    </w:p>
    <w:p w14:paraId="794B8AF7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lang w:val="nl-NL" w:eastAsia="nl-NL"/>
        </w:rPr>
        <w:t>Tutor niet aanwezig.</w:t>
      </w:r>
    </w:p>
    <w:p w14:paraId="621F100D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</w:p>
    <w:p w14:paraId="5CB7B955" w14:textId="77777777" w:rsidR="00744A65" w:rsidRPr="00744A65" w:rsidRDefault="00744A65" w:rsidP="00744A65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Mededelingen.</w:t>
      </w:r>
    </w:p>
    <w:p w14:paraId="0F4DE054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</w:t>
      </w:r>
      <w:proofErr w:type="spellStart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pid</w:t>
      </w:r>
      <w:proofErr w:type="spellEnd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 ingeleverd</w:t>
      </w:r>
    </w:p>
    <w:p w14:paraId="39A39FF4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PID ingeleverd.</w:t>
      </w:r>
    </w:p>
    <w:p w14:paraId="553C1846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</w:t>
      </w:r>
      <w:proofErr w:type="spellStart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urs</w:t>
      </w:r>
      <w:proofErr w:type="spellEnd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 ingeleverd</w:t>
      </w:r>
    </w:p>
    <w:p w14:paraId="7D7C1DF4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URS nog niet volledig af, vandaag word het ingeleverd.</w:t>
      </w: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 </w:t>
      </w:r>
    </w:p>
    <w:p w14:paraId="1D960265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1EE68DC6" w14:textId="77777777" w:rsidR="00744A65" w:rsidRPr="00744A65" w:rsidRDefault="00744A65" w:rsidP="00744A65">
      <w:pPr>
        <w:widowControl w:val="0"/>
        <w:numPr>
          <w:ilvl w:val="0"/>
          <w:numId w:val="12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bespreek punten</w:t>
      </w:r>
    </w:p>
    <w:p w14:paraId="0DD9976F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 -hoe staat het met begin van programma's.</w:t>
      </w:r>
    </w:p>
    <w:p w14:paraId="6F934122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Vandaag word begin gemaakt, word na de vergadering gekeken naar de planning.</w:t>
      </w:r>
    </w:p>
    <w:p w14:paraId="7F369DF3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Klassendiagrammen moeten volgende week opgeleverd worden.</w:t>
      </w:r>
    </w:p>
    <w:p w14:paraId="6D5662FE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-punt 7.0 (planning)</w:t>
      </w:r>
    </w:p>
    <w:p w14:paraId="2620A3E2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Hardware </w:t>
      </w:r>
      <w:proofErr w:type="spellStart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onderzoeksdocument</w:t>
      </w:r>
      <w:proofErr w:type="spellEnd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moet apart opgeleverd worden.</w:t>
      </w:r>
    </w:p>
    <w:p w14:paraId="4D3BE773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Voor de beweging van de robot een POC maken.</w:t>
      </w:r>
    </w:p>
    <w:p w14:paraId="0E2AF229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-deadline stellen voor eerste test fase.</w:t>
      </w:r>
    </w:p>
    <w:p w14:paraId="2098B80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Planning is al gemaakt.</w:t>
      </w:r>
    </w:p>
    <w:p w14:paraId="1DD8DA0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Deadline word per onderdeel neergezet in de planning.</w:t>
      </w:r>
    </w:p>
    <w:p w14:paraId="2331378E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 deadline stellen voor laatste test fase.</w:t>
      </w:r>
    </w:p>
    <w:p w14:paraId="322D037A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Stond al in de planning.</w:t>
      </w:r>
    </w:p>
    <w:p w14:paraId="03EB1E57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6DF799DD" w14:textId="77777777" w:rsidR="00744A65" w:rsidRPr="00744A65" w:rsidRDefault="00744A65" w:rsidP="00744A65">
      <w:pPr>
        <w:widowControl w:val="0"/>
        <w:numPr>
          <w:ilvl w:val="0"/>
          <w:numId w:val="12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actie punten</w:t>
      </w:r>
    </w:p>
    <w:p w14:paraId="4ED69E35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 planning volgen</w:t>
      </w:r>
    </w:p>
    <w:p w14:paraId="1A8038E3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- </w:t>
      </w:r>
      <w:proofErr w:type="spellStart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Use</w:t>
      </w:r>
      <w:proofErr w:type="spellEnd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Cases moeten uit de URS.</w:t>
      </w:r>
    </w:p>
    <w:p w14:paraId="441329F1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- URS nogmaals gecontroleerd worden.</w:t>
      </w:r>
    </w:p>
    <w:p w14:paraId="2E3CD559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- </w:t>
      </w:r>
      <w:proofErr w:type="spellStart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Onderzoeksdocument</w:t>
      </w:r>
      <w:proofErr w:type="spellEnd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.</w:t>
      </w:r>
    </w:p>
    <w:p w14:paraId="6ED18627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- </w:t>
      </w:r>
      <w:proofErr w:type="spellStart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POC’s</w:t>
      </w:r>
      <w:proofErr w:type="spellEnd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maken.</w:t>
      </w:r>
    </w:p>
    <w:p w14:paraId="771489AA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69F23691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0C24439A" w14:textId="77777777" w:rsidR="00744A65" w:rsidRPr="00744A65" w:rsidRDefault="00744A65" w:rsidP="00744A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planning</w:t>
      </w:r>
    </w:p>
    <w:p w14:paraId="66422623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- demo.  </w:t>
      </w:r>
    </w:p>
    <w:p w14:paraId="12BDF997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</w:p>
    <w:p w14:paraId="1D1CC669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-aanvullingen.</w:t>
      </w:r>
    </w:p>
    <w:p w14:paraId="73F47897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</w:p>
    <w:p w14:paraId="04C33FE1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51765A80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447AD071" w14:textId="77777777" w:rsidR="00744A65" w:rsidRPr="00744A65" w:rsidRDefault="00744A65" w:rsidP="00744A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W.V.T.T.K</w:t>
      </w:r>
    </w:p>
    <w:p w14:paraId="369B6721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Ron vertrekt om 4 uur voor een afspraak in Kerkrade. Iedereen is akkoord.</w:t>
      </w:r>
    </w:p>
    <w:p w14:paraId="02D01BEF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Iedere week een lokaal reserveren en kortsluiten met de rest van de groep zodat er genoeg rust is om normaal te vergaderen.</w:t>
      </w:r>
    </w:p>
    <w:p w14:paraId="04CC431F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2B379E95" w14:textId="77777777" w:rsidR="00744A65" w:rsidRPr="00744A65" w:rsidRDefault="00744A65" w:rsidP="00744A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Rondvraag.</w:t>
      </w:r>
    </w:p>
    <w:p w14:paraId="0FCB8BF2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Geen verdere vragen.</w:t>
      </w:r>
    </w:p>
    <w:p w14:paraId="0EC474A2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21BB1F0B" w14:textId="77777777" w:rsidR="00744A65" w:rsidRPr="00744A65" w:rsidRDefault="00744A65" w:rsidP="00744A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Sluiting.</w:t>
      </w:r>
    </w:p>
    <w:p w14:paraId="22A29CF6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Vergadering is gesloten om 11.41.</w:t>
      </w:r>
    </w:p>
    <w:p w14:paraId="536C4ECA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7D176D2A" w14:textId="77777777" w:rsidR="00744A65" w:rsidRPr="00744A65" w:rsidRDefault="00744A65" w:rsidP="00744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06C3DB3F" w14:textId="77777777" w:rsidR="00744A65" w:rsidRDefault="00744A6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br w:type="page"/>
      </w:r>
    </w:p>
    <w:p w14:paraId="22BEC473" w14:textId="77777777" w:rsidR="00744A65" w:rsidRPr="00744A65" w:rsidRDefault="00744A65" w:rsidP="00744A6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lastRenderedPageBreak/>
        <w:t>Notulen vergadering projectgroep:</w:t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C</w:t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klas: T21</w:t>
      </w:r>
    </w:p>
    <w:p w14:paraId="0B832AF9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Projectonderwerp:  </w:t>
      </w:r>
    </w:p>
    <w:p w14:paraId="421458F7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Datum: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23-05-2012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Tijd: 11:04</w:t>
      </w:r>
    </w:p>
    <w:p w14:paraId="21A5D2A6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Plaats: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R1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Lokaal: 4.115 </w:t>
      </w:r>
    </w:p>
    <w:p w14:paraId="718EF8C0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Voorzitter: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Kay van der Zander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</w:p>
    <w:p w14:paraId="14E9E4C6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Notulist: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Bart Peters</w:t>
      </w:r>
    </w:p>
    <w:p w14:paraId="6BFA3FB1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</w:p>
    <w:p w14:paraId="7A6A593E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5CEE87BF" w14:textId="77777777" w:rsidR="00744A65" w:rsidRPr="00744A65" w:rsidRDefault="00744A65" w:rsidP="00744A65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Opening + vaststellen van extra agenda punten</w:t>
      </w: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br/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t>geopend om 11.04</w:t>
      </w: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  <w:br/>
      </w:r>
    </w:p>
    <w:p w14:paraId="45DA9DB4" w14:textId="77777777" w:rsidR="00744A65" w:rsidRPr="00744A65" w:rsidRDefault="00744A65" w:rsidP="00744A65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Notulen vorige vergadering </w:t>
      </w:r>
    </w:p>
    <w:p w14:paraId="6EE0CAC5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Allen gelezen en mee eens.</w:t>
      </w:r>
    </w:p>
    <w:p w14:paraId="40CFD33D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7FE7A5BF" w14:textId="77777777" w:rsidR="00744A65" w:rsidRPr="00744A65" w:rsidRDefault="00744A65" w:rsidP="00744A65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Ingekomen stukken.</w:t>
      </w:r>
    </w:p>
    <w:p w14:paraId="74CE8160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lang w:val="nl-NL" w:eastAsia="nl-NL"/>
        </w:rPr>
        <w:t xml:space="preserve">Feedback </w:t>
      </w:r>
      <w:proofErr w:type="spellStart"/>
      <w:r w:rsidRPr="00744A65">
        <w:rPr>
          <w:rFonts w:ascii="Times New Roman" w:eastAsia="Times New Roman" w:hAnsi="Times New Roman" w:cs="Times New Roman"/>
          <w:bCs/>
          <w:lang w:val="nl-NL" w:eastAsia="nl-NL"/>
        </w:rPr>
        <w:t>PiD</w:t>
      </w:r>
      <w:proofErr w:type="spellEnd"/>
      <w:r w:rsidRPr="00744A65">
        <w:rPr>
          <w:rFonts w:ascii="Times New Roman" w:eastAsia="Times New Roman" w:hAnsi="Times New Roman" w:cs="Times New Roman"/>
          <w:bCs/>
          <w:lang w:val="nl-NL" w:eastAsia="nl-NL"/>
        </w:rPr>
        <w:t>/URS: krijgen we vandaag binnen.</w:t>
      </w:r>
      <w:r w:rsidRPr="00744A65">
        <w:rPr>
          <w:rFonts w:ascii="Times New Roman" w:eastAsia="Times New Roman" w:hAnsi="Times New Roman" w:cs="Times New Roman"/>
          <w:bCs/>
          <w:lang w:val="nl-NL" w:eastAsia="nl-NL"/>
        </w:rPr>
        <w:br/>
      </w:r>
    </w:p>
    <w:p w14:paraId="31463CC8" w14:textId="77777777" w:rsidR="00744A65" w:rsidRPr="00744A65" w:rsidRDefault="00744A65" w:rsidP="00744A65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Mededelingen.</w:t>
      </w:r>
    </w:p>
    <w:p w14:paraId="6E9696B3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</w:t>
      </w:r>
      <w:proofErr w:type="spellStart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urs</w:t>
      </w:r>
      <w:proofErr w:type="spellEnd"/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 ingeleverd</w:t>
      </w:r>
    </w:p>
    <w:p w14:paraId="22204D43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4C40BD1C" w14:textId="77777777" w:rsidR="00744A65" w:rsidRPr="00744A65" w:rsidRDefault="00744A65" w:rsidP="00744A65">
      <w:pPr>
        <w:widowControl w:val="0"/>
        <w:numPr>
          <w:ilvl w:val="0"/>
          <w:numId w:val="22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bespreek punten</w:t>
      </w:r>
    </w:p>
    <w:p w14:paraId="6AA3B6BB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C#/C Communicatie:</w:t>
      </w: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br/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hex.file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is voor het programma up te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loaden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.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  <w:t xml:space="preserve">Communicatie gaat via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seriele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port. Robot moet het verzenden naar de pc. En pc niet opvragen van de robot. Communicatie bestand wordt gemaakt door Kay &amp; Armand.</w:t>
      </w: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br/>
        <w:t>C voortgang:</w:t>
      </w: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br/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PoC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voor 4 sensors opmeten en het laten rijden van de robot.</w:t>
      </w: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br/>
        <w:t xml:space="preserve">Feedback </w:t>
      </w:r>
      <w:proofErr w:type="spellStart"/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PiD</w:t>
      </w:r>
      <w:proofErr w:type="spellEnd"/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 + URS bespreken: 13.00.</w:t>
      </w: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br/>
      </w:r>
    </w:p>
    <w:p w14:paraId="25A622CA" w14:textId="77777777" w:rsidR="00744A65" w:rsidRPr="00744A65" w:rsidRDefault="00744A65" w:rsidP="00744A65">
      <w:pPr>
        <w:widowControl w:val="0"/>
        <w:numPr>
          <w:ilvl w:val="0"/>
          <w:numId w:val="22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actie punten</w:t>
      </w:r>
    </w:p>
    <w:p w14:paraId="719166B6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 planning volgen</w:t>
      </w:r>
    </w:p>
    <w:p w14:paraId="721E5152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- C# afmaken.</w:t>
      </w:r>
    </w:p>
    <w:p w14:paraId="1022A4B6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+ </w:t>
      </w:r>
      <w:proofErr w:type="spellStart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Rowin</w:t>
      </w:r>
      <w:proofErr w:type="spellEnd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werkt verder aan C#. </w:t>
      </w:r>
      <w:proofErr w:type="spellStart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Declan</w:t>
      </w:r>
      <w:proofErr w:type="spellEnd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geeft tips als hij tijd heeft.</w:t>
      </w: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br/>
        <w:t xml:space="preserve"> + Kay &amp; Armand voor communicatie bestand.</w:t>
      </w: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br/>
        <w:t>- C verder aan werken.</w:t>
      </w:r>
    </w:p>
    <w:p w14:paraId="1C159F94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+ </w:t>
      </w:r>
      <w:proofErr w:type="spellStart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Declan</w:t>
      </w:r>
      <w:proofErr w:type="spellEnd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&amp; Ron gaan langs bij Schreurs(ES) voor duidelijkheid voor het gehele programma.</w:t>
      </w:r>
    </w:p>
    <w:p w14:paraId="0497B2DB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+ Daniel werkt aan LCD</w:t>
      </w:r>
    </w:p>
    <w:p w14:paraId="4AB536FA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+ Bart, Ron, </w:t>
      </w:r>
      <w:proofErr w:type="spellStart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Declan</w:t>
      </w:r>
      <w:proofErr w:type="spellEnd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kijken naar Anti </w:t>
      </w:r>
      <w:proofErr w:type="spellStart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>collision</w:t>
      </w:r>
      <w:proofErr w:type="spellEnd"/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t xml:space="preserve"> + sensor metingen</w:t>
      </w:r>
      <w:r w:rsidRPr="00744A65">
        <w:rPr>
          <w:rFonts w:ascii="Times New Roman" w:eastAsia="Times New Roman" w:hAnsi="Times New Roman" w:cs="Times New Roman"/>
          <w:i/>
          <w:sz w:val="24"/>
          <w:szCs w:val="24"/>
          <w:lang w:val="nl-NL" w:eastAsia="nl-NL"/>
        </w:rPr>
        <w:br/>
        <w:t>- Feedback formulier invullen.</w:t>
      </w:r>
    </w:p>
    <w:p w14:paraId="250AF03C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2FAEF85A" w14:textId="77777777" w:rsidR="00744A65" w:rsidRPr="00744A65" w:rsidRDefault="00744A65" w:rsidP="00744A65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W.V.T.T.K</w:t>
      </w:r>
    </w:p>
    <w:p w14:paraId="667A6444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Feedback naar elkaar toe in week 4. En nog 1 in week 8. Bestanden te vinden op Teamdirectory.</w:t>
      </w:r>
    </w:p>
    <w:p w14:paraId="0065812A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5118D06B" w14:textId="77777777" w:rsidR="00744A65" w:rsidRPr="00744A65" w:rsidRDefault="00744A65" w:rsidP="00744A65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Rondvraag.</w:t>
      </w:r>
    </w:p>
    <w:p w14:paraId="40008080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t>Geen verdere vragen.</w:t>
      </w:r>
    </w:p>
    <w:p w14:paraId="6E4E7860" w14:textId="77777777" w:rsidR="00744A65" w:rsidRPr="00744A65" w:rsidRDefault="00744A65" w:rsidP="00744A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536CFED3" w14:textId="77777777" w:rsidR="00744A65" w:rsidRPr="00744A65" w:rsidRDefault="00744A65" w:rsidP="00744A65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Sluiting.</w:t>
      </w:r>
    </w:p>
    <w:p w14:paraId="1778B98D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</w:pPr>
      <w:r w:rsidRPr="00744A65">
        <w:rPr>
          <w:rFonts w:ascii="Times New Roman" w:eastAsia="Times New Roman" w:hAnsi="Times New Roman" w:cs="Times New Roman"/>
          <w:bCs/>
          <w:i/>
          <w:sz w:val="24"/>
          <w:szCs w:val="24"/>
          <w:lang w:val="nl-NL" w:eastAsia="nl-NL"/>
        </w:rPr>
        <w:lastRenderedPageBreak/>
        <w:t>Vergadering is gesloten om 11.30.</w:t>
      </w:r>
    </w:p>
    <w:p w14:paraId="0D7301FC" w14:textId="77777777" w:rsidR="00744A65" w:rsidRDefault="00744A6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br w:type="page"/>
      </w:r>
    </w:p>
    <w:p w14:paraId="101FD706" w14:textId="77777777" w:rsidR="00744A65" w:rsidRPr="00744A65" w:rsidRDefault="00744A65" w:rsidP="00744A65">
      <w:pPr>
        <w:keepNext/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lastRenderedPageBreak/>
        <w:t>Agenda vergadering projectgroep:</w:t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  <w:t>C</w:t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  <w:t>klas: T21</w:t>
      </w:r>
    </w:p>
    <w:p w14:paraId="3088B6AE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Projectonderwerp:  </w:t>
      </w:r>
    </w:p>
    <w:p w14:paraId="07D4FF37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Datum: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30-05-12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Tijd: 11:00</w:t>
      </w:r>
    </w:p>
    <w:p w14:paraId="114F97D5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Plaats: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 xml:space="preserve">R1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Lokaal: 4.113b</w:t>
      </w:r>
    </w:p>
    <w:p w14:paraId="3580785B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Voorzitter: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Kay van der Zander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</w:p>
    <w:p w14:paraId="1C961AD2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Notulist: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Declan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bullock</w:t>
      </w:r>
      <w:proofErr w:type="spellEnd"/>
    </w:p>
    <w:p w14:paraId="458FA303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</w:pPr>
    </w:p>
    <w:p w14:paraId="326D70D3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</w:p>
    <w:p w14:paraId="2B8E141D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04A65EA0" w14:textId="77777777" w:rsidR="00744A65" w:rsidRPr="00744A65" w:rsidRDefault="00744A65" w:rsidP="00744A65">
      <w:pPr>
        <w:widowControl w:val="0"/>
        <w:numPr>
          <w:ilvl w:val="0"/>
          <w:numId w:val="23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Opening + vaststellen van extra agenda punten</w:t>
      </w:r>
    </w:p>
    <w:p w14:paraId="7D88DB8A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065B3EEA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75893B32" w14:textId="77777777" w:rsidR="00744A65" w:rsidRPr="00744A65" w:rsidRDefault="00744A65" w:rsidP="00744A65">
      <w:pPr>
        <w:widowControl w:val="0"/>
        <w:numPr>
          <w:ilvl w:val="0"/>
          <w:numId w:val="24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 xml:space="preserve">Notulen vorige vergadering </w:t>
      </w:r>
    </w:p>
    <w:p w14:paraId="2CB0E31A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190532B1" w14:textId="77777777" w:rsidR="00744A65" w:rsidRPr="00744A65" w:rsidRDefault="00744A65" w:rsidP="00744A65">
      <w:pPr>
        <w:widowControl w:val="0"/>
        <w:numPr>
          <w:ilvl w:val="0"/>
          <w:numId w:val="25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Ingekomen stukken.</w:t>
      </w:r>
    </w:p>
    <w:p w14:paraId="77766665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</w:pPr>
    </w:p>
    <w:p w14:paraId="14433671" w14:textId="77777777" w:rsidR="00744A65" w:rsidRPr="00744A65" w:rsidRDefault="00744A65" w:rsidP="00744A65">
      <w:pPr>
        <w:widowControl w:val="0"/>
        <w:numPr>
          <w:ilvl w:val="0"/>
          <w:numId w:val="26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Mededelingen.</w:t>
      </w:r>
    </w:p>
    <w:p w14:paraId="718C495E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2DE77D75" w14:textId="77777777" w:rsidR="00744A65" w:rsidRPr="00744A65" w:rsidRDefault="00744A65" w:rsidP="00744A65">
      <w:pPr>
        <w:widowControl w:val="0"/>
        <w:numPr>
          <w:ilvl w:val="0"/>
          <w:numId w:val="27"/>
        </w:numPr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>bespreek punten</w:t>
      </w:r>
    </w:p>
    <w:p w14:paraId="24C4B0F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Kleine achterstand op planning.</w:t>
      </w:r>
    </w:p>
    <w:p w14:paraId="28C5EE2A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 xml:space="preserve">URS en PID zijn nog niet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geverificeerd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.</w:t>
      </w:r>
    </w:p>
    <w:p w14:paraId="4C4E9374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 xml:space="preserve">Klassendiagram en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Use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Cases moeten af zijn.</w:t>
      </w:r>
    </w:p>
    <w:p w14:paraId="7D7BACF1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0CA697A9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6E14D67B" w14:textId="77777777" w:rsidR="00744A65" w:rsidRPr="00744A65" w:rsidRDefault="00744A65" w:rsidP="00744A65">
      <w:pPr>
        <w:widowControl w:val="0"/>
        <w:numPr>
          <w:ilvl w:val="0"/>
          <w:numId w:val="27"/>
        </w:numPr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>actie punten</w:t>
      </w:r>
    </w:p>
    <w:p w14:paraId="30750D5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Feedback URS en PID op papier zetten</w:t>
      </w:r>
    </w:p>
    <w:p w14:paraId="158DA8BC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Peer reviews zijn niet allemaal ingevuld</w:t>
      </w:r>
    </w:p>
    <w:p w14:paraId="768EFDE0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Communicatie document is niet volledig correct. Verander dit.</w:t>
      </w:r>
    </w:p>
    <w:p w14:paraId="66AE6273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4B03BB28" w14:textId="77777777" w:rsidR="00744A65" w:rsidRPr="00744A65" w:rsidRDefault="00744A65" w:rsidP="00744A65">
      <w:pPr>
        <w:widowControl w:val="0"/>
        <w:numPr>
          <w:ilvl w:val="0"/>
          <w:numId w:val="27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W.V.T.T.K</w:t>
      </w:r>
    </w:p>
    <w:p w14:paraId="692FBE27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679EC917" w14:textId="77777777" w:rsidR="00744A65" w:rsidRPr="00744A65" w:rsidRDefault="00744A65" w:rsidP="00744A65">
      <w:pPr>
        <w:widowControl w:val="0"/>
        <w:numPr>
          <w:ilvl w:val="0"/>
          <w:numId w:val="27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Rondvraag.</w:t>
      </w:r>
    </w:p>
    <w:p w14:paraId="519558E9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6980CF83" w14:textId="77777777" w:rsidR="00744A65" w:rsidRPr="00744A65" w:rsidRDefault="00744A65" w:rsidP="00744A65">
      <w:pPr>
        <w:widowControl w:val="0"/>
        <w:numPr>
          <w:ilvl w:val="0"/>
          <w:numId w:val="27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Sluiting.</w:t>
      </w:r>
    </w:p>
    <w:p w14:paraId="0DA5D1E0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2D712677" w14:textId="77777777" w:rsidR="00744A65" w:rsidRPr="00744A65" w:rsidRDefault="00744A65" w:rsidP="00744A6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68DD5D86" w14:textId="77777777" w:rsidR="00744A65" w:rsidRDefault="00744A6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br w:type="page"/>
      </w:r>
    </w:p>
    <w:p w14:paraId="0F59C3A9" w14:textId="77777777" w:rsidR="00744A65" w:rsidRPr="00744A65" w:rsidRDefault="00744A65" w:rsidP="00744A65">
      <w:pPr>
        <w:keepNext/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lastRenderedPageBreak/>
        <w:t>Agenda vergadering projectgroep:</w:t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  <w:t>C</w:t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  <w:t>klas: T21</w:t>
      </w:r>
    </w:p>
    <w:p w14:paraId="01B3E60B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Projectonderwerp:  </w:t>
      </w:r>
    </w:p>
    <w:p w14:paraId="6D8CD796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Datum: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06-06-2012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Tijd: 11:00</w:t>
      </w:r>
    </w:p>
    <w:p w14:paraId="4F377A0C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Plaats: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 xml:space="preserve">R1 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Lokaal: 4.102ab</w:t>
      </w:r>
    </w:p>
    <w:p w14:paraId="1E520623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Voorzitter: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Kay van der Zander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</w:p>
    <w:p w14:paraId="4BC23625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Notulist:</w:t>
      </w: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Rowin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Hellings</w:t>
      </w:r>
      <w:proofErr w:type="spellEnd"/>
    </w:p>
    <w:p w14:paraId="74A40394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</w:pPr>
    </w:p>
    <w:p w14:paraId="532A324F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744A65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</w:p>
    <w:p w14:paraId="14D8F01F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61808C8F" w14:textId="77777777" w:rsidR="00744A65" w:rsidRPr="00744A65" w:rsidRDefault="00744A65" w:rsidP="00744A65">
      <w:pPr>
        <w:widowControl w:val="0"/>
        <w:numPr>
          <w:ilvl w:val="0"/>
          <w:numId w:val="28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Opening + vaststellen van extra agenda punten</w:t>
      </w:r>
    </w:p>
    <w:p w14:paraId="1B9D25BD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76BD8AB0" w14:textId="77777777" w:rsidR="00744A65" w:rsidRPr="00744A65" w:rsidRDefault="00744A65" w:rsidP="00744A65">
      <w:pPr>
        <w:widowControl w:val="0"/>
        <w:numPr>
          <w:ilvl w:val="0"/>
          <w:numId w:val="29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 xml:space="preserve">Notulen vorige vergadering </w:t>
      </w:r>
    </w:p>
    <w:p w14:paraId="607E89A2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7172E3E4" w14:textId="77777777" w:rsidR="00744A65" w:rsidRPr="00744A65" w:rsidRDefault="00744A65" w:rsidP="00744A65">
      <w:pPr>
        <w:widowControl w:val="0"/>
        <w:numPr>
          <w:ilvl w:val="0"/>
          <w:numId w:val="30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Ingekomen stukken.</w:t>
      </w:r>
    </w:p>
    <w:p w14:paraId="5F9D8C13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3A13A49F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-</w:t>
      </w:r>
    </w:p>
    <w:p w14:paraId="1E9F3AEF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</w:pPr>
    </w:p>
    <w:p w14:paraId="5DA4AE20" w14:textId="77777777" w:rsidR="00744A65" w:rsidRPr="00744A65" w:rsidRDefault="00744A65" w:rsidP="00744A65">
      <w:pPr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Mededelingen.</w:t>
      </w:r>
    </w:p>
    <w:p w14:paraId="11B8F086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7EEFF18F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  <w:t>Foutje in datum agenda wordt verbeterd door Kay</w:t>
      </w:r>
    </w:p>
    <w:p w14:paraId="5612F395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3017860E" w14:textId="77777777" w:rsidR="00744A65" w:rsidRPr="00744A65" w:rsidRDefault="00744A65" w:rsidP="00744A65">
      <w:pPr>
        <w:widowControl w:val="0"/>
        <w:numPr>
          <w:ilvl w:val="0"/>
          <w:numId w:val="32"/>
        </w:numPr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>bespreek punten</w:t>
      </w:r>
    </w:p>
    <w:p w14:paraId="117E824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3D58CAAA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Armand heeft URS en PID gecontroleerd.</w:t>
      </w: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ab/>
      </w:r>
    </w:p>
    <w:p w14:paraId="1263B2AE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15CA654D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109CF545" w14:textId="77777777" w:rsidR="00744A65" w:rsidRPr="00744A65" w:rsidRDefault="00744A65" w:rsidP="00744A65">
      <w:pPr>
        <w:widowControl w:val="0"/>
        <w:numPr>
          <w:ilvl w:val="0"/>
          <w:numId w:val="32"/>
        </w:numPr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>actie punten</w:t>
      </w:r>
    </w:p>
    <w:p w14:paraId="707A17AE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16EB5038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C code, iedereen meehelpen vandaag. Ook Kay en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Rowin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.</w:t>
      </w:r>
    </w:p>
    <w:p w14:paraId="5C713E4C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Declan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verdeelt taken in C.</w:t>
      </w:r>
    </w:p>
    <w:p w14:paraId="7F6FCE29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7F44F1F4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Declan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met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daniel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en Armand.</w:t>
      </w:r>
    </w:p>
    <w:p w14:paraId="13030F9C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Ron en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bart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.</w:t>
      </w:r>
    </w:p>
    <w:p w14:paraId="777A91C9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Kay en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Rowin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.</w:t>
      </w:r>
    </w:p>
    <w:p w14:paraId="3437BC1D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5938742F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Rowin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en Daniel hoeven niks te doen de hele dag!!</w:t>
      </w:r>
    </w:p>
    <w:p w14:paraId="65CE0C22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2CB4651F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Om 1 uur bespreking peer </w:t>
      </w:r>
      <w:proofErr w:type="spellStart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revieuw</w:t>
      </w:r>
      <w:proofErr w:type="spellEnd"/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.</w:t>
      </w:r>
    </w:p>
    <w:p w14:paraId="1F9817E7" w14:textId="77777777" w:rsidR="00744A65" w:rsidRPr="00744A65" w:rsidRDefault="00744A65" w:rsidP="00744A65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</w:p>
    <w:p w14:paraId="28D9B0E4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4263E89B" w14:textId="77777777" w:rsidR="00744A65" w:rsidRPr="00744A65" w:rsidRDefault="00744A65" w:rsidP="00744A65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W.V.T.T.K</w:t>
      </w:r>
    </w:p>
    <w:p w14:paraId="0DDF4A9E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4A3E4DBD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  <w:t xml:space="preserve">Om 1 uur bespreking peer </w:t>
      </w:r>
      <w:proofErr w:type="spellStart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  <w:t>revieuw</w:t>
      </w:r>
      <w:proofErr w:type="spellEnd"/>
      <w:r w:rsidRPr="00744A65"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  <w:t>.</w:t>
      </w:r>
    </w:p>
    <w:p w14:paraId="53392A4B" w14:textId="77777777" w:rsidR="00744A65" w:rsidRPr="00744A65" w:rsidRDefault="00744A65" w:rsidP="00744A65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531868E5" w14:textId="77777777" w:rsidR="00744A65" w:rsidRPr="00744A65" w:rsidRDefault="00744A65" w:rsidP="00744A65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Rondvraag.</w:t>
      </w:r>
    </w:p>
    <w:p w14:paraId="6A7CF760" w14:textId="77777777" w:rsidR="00744A65" w:rsidRPr="00744A65" w:rsidRDefault="00744A65" w:rsidP="00744A6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572B0413" w14:textId="77777777" w:rsidR="00744A65" w:rsidRPr="00744A65" w:rsidRDefault="00744A65" w:rsidP="00744A65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744A65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Sluiting.</w:t>
      </w:r>
    </w:p>
    <w:p w14:paraId="284843D1" w14:textId="77777777" w:rsidR="00744A65" w:rsidRPr="00744A65" w:rsidRDefault="00744A65" w:rsidP="00744A6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sectPr w:rsidR="00744A65" w:rsidRPr="00744A65" w:rsidSect="00744A6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5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  <w:b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2">
    <w:nsid w:val="00000003"/>
    <w:multiLevelType w:val="singleLevel"/>
    <w:tmpl w:val="00000003"/>
    <w:name w:val="WW8Num4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3">
    <w:nsid w:val="00000004"/>
    <w:multiLevelType w:val="singleLevel"/>
    <w:tmpl w:val="00000004"/>
    <w:name w:val="WW8Num5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eastAsia="Times" w:hAnsi="Arial" w:cs="Arial"/>
      </w:rPr>
    </w:lvl>
  </w:abstractNum>
  <w:abstractNum w:abstractNumId="4">
    <w:nsid w:val="00000005"/>
    <w:multiLevelType w:val="single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5">
    <w:nsid w:val="07255203"/>
    <w:multiLevelType w:val="singleLevel"/>
    <w:tmpl w:val="9BC2D13E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6">
    <w:nsid w:val="0BCB2D8B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7">
    <w:nsid w:val="0BEE5ACF"/>
    <w:multiLevelType w:val="hybridMultilevel"/>
    <w:tmpl w:val="BED2063A"/>
    <w:lvl w:ilvl="0" w:tplc="BD26F1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881F67"/>
    <w:multiLevelType w:val="singleLevel"/>
    <w:tmpl w:val="D0EA3F48"/>
    <w:lvl w:ilvl="0">
      <w:start w:val="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  <w:b/>
      </w:rPr>
    </w:lvl>
  </w:abstractNum>
  <w:abstractNum w:abstractNumId="9">
    <w:nsid w:val="18215241"/>
    <w:multiLevelType w:val="singleLevel"/>
    <w:tmpl w:val="A61E389E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0">
    <w:nsid w:val="18692911"/>
    <w:multiLevelType w:val="singleLevel"/>
    <w:tmpl w:val="EB12C98A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1">
    <w:nsid w:val="1C7C6DAB"/>
    <w:multiLevelType w:val="singleLevel"/>
    <w:tmpl w:val="A61E389E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2">
    <w:nsid w:val="21474F39"/>
    <w:multiLevelType w:val="singleLevel"/>
    <w:tmpl w:val="D28E5128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3">
    <w:nsid w:val="27DD1077"/>
    <w:multiLevelType w:val="singleLevel"/>
    <w:tmpl w:val="A61E389E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4">
    <w:nsid w:val="28417F62"/>
    <w:multiLevelType w:val="singleLevel"/>
    <w:tmpl w:val="EB12C98A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5">
    <w:nsid w:val="2C1423BF"/>
    <w:multiLevelType w:val="singleLevel"/>
    <w:tmpl w:val="D28E5128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6">
    <w:nsid w:val="2F0C2C51"/>
    <w:multiLevelType w:val="singleLevel"/>
    <w:tmpl w:val="0000000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eastAsia="Times" w:hAnsi="Arial" w:cs="Arial"/>
      </w:rPr>
    </w:lvl>
  </w:abstractNum>
  <w:abstractNum w:abstractNumId="17">
    <w:nsid w:val="3788255F"/>
    <w:multiLevelType w:val="singleLevel"/>
    <w:tmpl w:val="D28E5128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8">
    <w:nsid w:val="3C0E169B"/>
    <w:multiLevelType w:val="singleLevel"/>
    <w:tmpl w:val="9BC2D13E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9">
    <w:nsid w:val="3D3B4000"/>
    <w:multiLevelType w:val="singleLevel"/>
    <w:tmpl w:val="00000005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20">
    <w:nsid w:val="41D704A4"/>
    <w:multiLevelType w:val="singleLevel"/>
    <w:tmpl w:val="D0EA3F48"/>
    <w:lvl w:ilvl="0">
      <w:start w:val="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  <w:b/>
      </w:rPr>
    </w:lvl>
  </w:abstractNum>
  <w:abstractNum w:abstractNumId="21">
    <w:nsid w:val="4B054059"/>
    <w:multiLevelType w:val="singleLevel"/>
    <w:tmpl w:val="D0EA3F48"/>
    <w:lvl w:ilvl="0">
      <w:start w:val="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  <w:b/>
      </w:rPr>
    </w:lvl>
  </w:abstractNum>
  <w:abstractNum w:abstractNumId="22">
    <w:nsid w:val="5CDA6413"/>
    <w:multiLevelType w:val="hybridMultilevel"/>
    <w:tmpl w:val="9284360A"/>
    <w:lvl w:ilvl="0" w:tplc="989289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6F414B"/>
    <w:multiLevelType w:val="singleLevel"/>
    <w:tmpl w:val="EB12C98A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4">
    <w:nsid w:val="5F0C1393"/>
    <w:multiLevelType w:val="singleLevel"/>
    <w:tmpl w:val="00000001"/>
    <w:lvl w:ilvl="0">
      <w:start w:val="5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  <w:b/>
      </w:rPr>
    </w:lvl>
  </w:abstractNum>
  <w:abstractNum w:abstractNumId="25">
    <w:nsid w:val="69A82B45"/>
    <w:multiLevelType w:val="singleLevel"/>
    <w:tmpl w:val="9BC2D13E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6">
    <w:nsid w:val="70472AB5"/>
    <w:multiLevelType w:val="singleLevel"/>
    <w:tmpl w:val="00000003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27">
    <w:nsid w:val="74AA6465"/>
    <w:multiLevelType w:val="singleLevel"/>
    <w:tmpl w:val="9BC2D13E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8">
    <w:nsid w:val="74DC7EE2"/>
    <w:multiLevelType w:val="singleLevel"/>
    <w:tmpl w:val="EB12C98A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9">
    <w:nsid w:val="78732FDE"/>
    <w:multiLevelType w:val="singleLevel"/>
    <w:tmpl w:val="D0EA3F48"/>
    <w:lvl w:ilvl="0">
      <w:start w:val="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  <w:b/>
      </w:rPr>
    </w:lvl>
  </w:abstractNum>
  <w:abstractNum w:abstractNumId="30">
    <w:nsid w:val="7ECE6940"/>
    <w:multiLevelType w:val="singleLevel"/>
    <w:tmpl w:val="A61E389E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num w:numId="1">
    <w:abstractNumId w:val="13"/>
    <w:lvlOverride w:ilvl="0">
      <w:startOverride w:val="1"/>
    </w:lvlOverride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7"/>
    <w:lvlOverride w:ilvl="0">
      <w:startOverride w:val="2"/>
    </w:lvlOverride>
  </w:num>
  <w:num w:numId="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7"/>
    <w:lvlOverride w:ilvl="0">
      <w:startOverride w:val="3"/>
    </w:lvlOverride>
  </w:num>
  <w:num w:numId="6">
    <w:abstractNumId w:val="28"/>
    <w:lvlOverride w:ilvl="0">
      <w:startOverride w:val="4"/>
    </w:lvlOverride>
  </w:num>
  <w:num w:numId="7">
    <w:abstractNumId w:val="8"/>
    <w:lvlOverride w:ilvl="0">
      <w:startOverride w:val="5"/>
    </w:lvlOverride>
  </w:num>
  <w:num w:numId="8">
    <w:abstractNumId w:val="11"/>
  </w:num>
  <w:num w:numId="9">
    <w:abstractNumId w:val="15"/>
  </w:num>
  <w:num w:numId="10">
    <w:abstractNumId w:val="25"/>
  </w:num>
  <w:num w:numId="11">
    <w:abstractNumId w:val="23"/>
  </w:num>
  <w:num w:numId="12">
    <w:abstractNumId w:val="20"/>
  </w:num>
  <w:num w:numId="13">
    <w:abstractNumId w:val="30"/>
  </w:num>
  <w:num w:numId="14">
    <w:abstractNumId w:val="12"/>
  </w:num>
  <w:num w:numId="15">
    <w:abstractNumId w:val="5"/>
  </w:num>
  <w:num w:numId="16">
    <w:abstractNumId w:val="10"/>
  </w:num>
  <w:num w:numId="17">
    <w:abstractNumId w:val="21"/>
  </w:num>
  <w:num w:numId="18">
    <w:abstractNumId w:val="7"/>
  </w:num>
  <w:num w:numId="19">
    <w:abstractNumId w:val="9"/>
  </w:num>
  <w:num w:numId="20">
    <w:abstractNumId w:val="18"/>
  </w:num>
  <w:num w:numId="21">
    <w:abstractNumId w:val="14"/>
  </w:num>
  <w:num w:numId="22">
    <w:abstractNumId w:val="29"/>
  </w:num>
  <w:num w:numId="23">
    <w:abstractNumId w:val="1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4"/>
    <w:lvlOverride w:ilvl="0">
      <w:startOverride w:val="4"/>
    </w:lvlOverride>
  </w:num>
  <w:num w:numId="27">
    <w:abstractNumId w:val="0"/>
    <w:lvlOverride w:ilvl="0">
      <w:startOverride w:val="5"/>
    </w:lvlOverride>
  </w:num>
  <w:num w:numId="28">
    <w:abstractNumId w:val="6"/>
  </w:num>
  <w:num w:numId="29">
    <w:abstractNumId w:val="26"/>
  </w:num>
  <w:num w:numId="30">
    <w:abstractNumId w:val="16"/>
  </w:num>
  <w:num w:numId="31">
    <w:abstractNumId w:val="1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65"/>
    <w:rsid w:val="000026E3"/>
    <w:rsid w:val="0074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B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44A6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44A65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4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44A65"/>
    <w:rPr>
      <w:rFonts w:ascii="Tahoma" w:hAnsi="Tahoma" w:cs="Tahoma"/>
      <w:sz w:val="16"/>
      <w:szCs w:val="16"/>
      <w:lang w:val="en-US"/>
    </w:rPr>
  </w:style>
  <w:style w:type="paragraph" w:styleId="Lijstalinea">
    <w:name w:val="List Paragraph"/>
    <w:basedOn w:val="Standaard"/>
    <w:uiPriority w:val="34"/>
    <w:qFormat/>
    <w:rsid w:val="00744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44A6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44A65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4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44A65"/>
    <w:rPr>
      <w:rFonts w:ascii="Tahoma" w:hAnsi="Tahoma" w:cs="Tahoma"/>
      <w:sz w:val="16"/>
      <w:szCs w:val="16"/>
      <w:lang w:val="en-US"/>
    </w:rPr>
  </w:style>
  <w:style w:type="paragraph" w:styleId="Lijstalinea">
    <w:name w:val="List Paragraph"/>
    <w:basedOn w:val="Standaard"/>
    <w:uiPriority w:val="34"/>
    <w:qFormat/>
    <w:rsid w:val="0074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EAC7D3EACC4D7091636CBFEB4B4F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B960E5-BFB9-4B4C-BC86-115BBAA3A7CF}"/>
      </w:docPartPr>
      <w:docPartBody>
        <w:p w:rsidR="00000000" w:rsidRDefault="00790851" w:rsidP="00790851">
          <w:pPr>
            <w:pStyle w:val="A4EAC7D3EACC4D7091636CBFEB4B4F80"/>
          </w:pPr>
          <w:r>
            <w:rPr>
              <w:rFonts w:asciiTheme="majorHAnsi" w:eastAsiaTheme="majorEastAsia" w:hAnsiTheme="majorHAnsi" w:cstheme="majorBidi"/>
            </w:rPr>
            <w:t>[Geef de naam van het bedrijf op]</w:t>
          </w:r>
        </w:p>
      </w:docPartBody>
    </w:docPart>
    <w:docPart>
      <w:docPartPr>
        <w:name w:val="E3DE737374F0469DBB6CC855F8FCB1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674D0C-B258-456A-8F27-779B21EF69DA}"/>
      </w:docPartPr>
      <w:docPartBody>
        <w:p w:rsidR="00000000" w:rsidRDefault="00790851" w:rsidP="00790851">
          <w:pPr>
            <w:pStyle w:val="E3DE737374F0469DBB6CC855F8FCB16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4DAAAD0699DD4EFC889EE7EFE2DBD1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A12B0F-72B5-49A4-B89E-2ADAF2072953}"/>
      </w:docPartPr>
      <w:docPartBody>
        <w:p w:rsidR="00000000" w:rsidRDefault="00790851" w:rsidP="00790851">
          <w:pPr>
            <w:pStyle w:val="4DAAAD0699DD4EFC889EE7EFE2DBD188"/>
          </w:pPr>
          <w:r>
            <w:rPr>
              <w:rFonts w:asciiTheme="majorHAnsi" w:eastAsiaTheme="majorEastAsia" w:hAnsiTheme="majorHAnsi" w:cstheme="majorBidi"/>
            </w:rPr>
            <w:t>[Geef de ondertitel van het document op]</w:t>
          </w:r>
        </w:p>
      </w:docPartBody>
    </w:docPart>
    <w:docPart>
      <w:docPartPr>
        <w:name w:val="F5D350D64E4341D1B80FFA4B8E25BA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E4E86E-189A-44F5-8159-0506FD512986}"/>
      </w:docPartPr>
      <w:docPartBody>
        <w:p w:rsidR="00000000" w:rsidRDefault="00790851" w:rsidP="00790851">
          <w:pPr>
            <w:pStyle w:val="F5D350D64E4341D1B80FFA4B8E25BA84"/>
          </w:pPr>
          <w:r>
            <w:rPr>
              <w:color w:val="4F81BD" w:themeColor="accent1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51"/>
    <w:rsid w:val="0079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4EAC7D3EACC4D7091636CBFEB4B4F80">
    <w:name w:val="A4EAC7D3EACC4D7091636CBFEB4B4F80"/>
    <w:rsid w:val="00790851"/>
  </w:style>
  <w:style w:type="paragraph" w:customStyle="1" w:styleId="E3DE737374F0469DBB6CC855F8FCB168">
    <w:name w:val="E3DE737374F0469DBB6CC855F8FCB168"/>
    <w:rsid w:val="00790851"/>
  </w:style>
  <w:style w:type="paragraph" w:customStyle="1" w:styleId="4DAAAD0699DD4EFC889EE7EFE2DBD188">
    <w:name w:val="4DAAAD0699DD4EFC889EE7EFE2DBD188"/>
    <w:rsid w:val="00790851"/>
  </w:style>
  <w:style w:type="paragraph" w:customStyle="1" w:styleId="F5D350D64E4341D1B80FFA4B8E25BA84">
    <w:name w:val="F5D350D64E4341D1B80FFA4B8E25BA84"/>
    <w:rsid w:val="00790851"/>
  </w:style>
  <w:style w:type="paragraph" w:customStyle="1" w:styleId="A1F905A42845459BA0D1B1CA3E5BA034">
    <w:name w:val="A1F905A42845459BA0D1B1CA3E5BA034"/>
    <w:rsid w:val="007908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4EAC7D3EACC4D7091636CBFEB4B4F80">
    <w:name w:val="A4EAC7D3EACC4D7091636CBFEB4B4F80"/>
    <w:rsid w:val="00790851"/>
  </w:style>
  <w:style w:type="paragraph" w:customStyle="1" w:styleId="E3DE737374F0469DBB6CC855F8FCB168">
    <w:name w:val="E3DE737374F0469DBB6CC855F8FCB168"/>
    <w:rsid w:val="00790851"/>
  </w:style>
  <w:style w:type="paragraph" w:customStyle="1" w:styleId="4DAAAD0699DD4EFC889EE7EFE2DBD188">
    <w:name w:val="4DAAAD0699DD4EFC889EE7EFE2DBD188"/>
    <w:rsid w:val="00790851"/>
  </w:style>
  <w:style w:type="paragraph" w:customStyle="1" w:styleId="F5D350D64E4341D1B80FFA4B8E25BA84">
    <w:name w:val="F5D350D64E4341D1B80FFA4B8E25BA84"/>
    <w:rsid w:val="00790851"/>
  </w:style>
  <w:style w:type="paragraph" w:customStyle="1" w:styleId="A1F905A42845459BA0D1B1CA3E5BA034">
    <w:name w:val="A1F905A42845459BA0D1B1CA3E5BA034"/>
    <w:rsid w:val="007908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2012-06-13T00:00:00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52D247431147B9ED6C345EF105F9" ma:contentTypeVersion="0" ma:contentTypeDescription="Create a new document." ma:contentTypeScope="" ma:versionID="2235fe8f243bcedb6c669411a95e13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E491D7-D563-4329-8D60-BD15948A7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D75B77-7E68-4C4B-B21E-397F00B594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78DE2B-D4B9-48F9-AF34-752595A8D0AB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1239</Words>
  <Characters>6816</Characters>
  <Application>Microsoft Office Word</Application>
  <DocSecurity>0</DocSecurity>
  <Lines>56</Lines>
  <Paragraphs>16</Paragraphs>
  <ScaleCrop>false</ScaleCrop>
  <Company>Rescue Robots</Company>
  <LinksUpToDate>false</LinksUpToDate>
  <CharactersWithSpaces>8039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Bundel Notulen</dc:title>
  <dc:subject>Agenda’s apart gebundeld</dc:subject>
  <dc:creator>Ron Engels</dc:creator>
  <cp:lastModifiedBy>Ron Engels</cp:lastModifiedBy>
  <cp:revision>1</cp:revision>
  <dcterms:created xsi:type="dcterms:W3CDTF">2012-06-13T08:54:00Z</dcterms:created>
  <dcterms:modified xsi:type="dcterms:W3CDTF">2012-06-13T08:59:00Z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0x0101008EEF52D247431147B9ED6C345EF105F9</vt:lpwstr>
  </property>
</Properties>
</file>